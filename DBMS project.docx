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2E0" w:rsidRPr="009C19D8" w:rsidRDefault="001A34AC" w:rsidP="001A34AC">
      <w:pPr>
        <w:jc w:val="center"/>
        <w:rPr>
          <w:b/>
        </w:rPr>
      </w:pPr>
      <w:r w:rsidRPr="009C19D8">
        <w:rPr>
          <w:b/>
        </w:rPr>
        <w:t>Competitive Ranking System</w:t>
      </w:r>
    </w:p>
    <w:p w:rsidR="001A34AC" w:rsidRDefault="001A34AC" w:rsidP="001A34AC">
      <w:pPr>
        <w:jc w:val="center"/>
      </w:pPr>
    </w:p>
    <w:p w:rsidR="00A9204E" w:rsidRDefault="003F29E5">
      <w:r>
        <w:t xml:space="preserve">Vengeful Vengeance is a video game that supports both single player and competitive multiplayer.  The game has an option where the players may see the single player and multiplayer statistics for themselves and for other players.  On top of just displaying these statistics the application will show </w:t>
      </w:r>
      <w:r w:rsidR="008C152E">
        <w:t>where the player stands amongst other players, for a specific statistic, as a percentage.</w:t>
      </w:r>
      <w:r w:rsidR="00350E9D">
        <w:t xml:space="preserve">  The statistics shown will be for </w:t>
      </w:r>
      <w:proofErr w:type="gramStart"/>
      <w:r w:rsidR="00350E9D">
        <w:t>a number of</w:t>
      </w:r>
      <w:proofErr w:type="gramEnd"/>
      <w:r w:rsidR="00350E9D">
        <w:t xml:space="preserve"> groups; Individual players, a players’ character</w:t>
      </w:r>
      <w:r w:rsidR="006D3D6A">
        <w:t>,</w:t>
      </w:r>
      <w:r w:rsidR="00350E9D">
        <w:t xml:space="preserve"> organizations, and teams. Organizations are a collection of teams, teams are a collection of players, players </w:t>
      </w:r>
      <w:r w:rsidR="001A34AC">
        <w:t xml:space="preserve">can </w:t>
      </w:r>
      <w:r w:rsidR="00350E9D">
        <w:t xml:space="preserve">have </w:t>
      </w:r>
      <w:r w:rsidR="001A34AC">
        <w:t>several</w:t>
      </w:r>
      <w:r w:rsidR="00A33C1B">
        <w:t xml:space="preserve"> </w:t>
      </w:r>
      <w:r w:rsidR="00350E9D">
        <w:t>characters</w:t>
      </w:r>
      <w:r w:rsidR="001A34AC">
        <w:t>. Each team participates in a game.</w:t>
      </w:r>
    </w:p>
    <w:p w:rsidR="008C152E" w:rsidRDefault="008C152E"/>
    <w:p w:rsidR="002F6AC3" w:rsidRDefault="00EB0F54" w:rsidP="00EB0F54">
      <w:r>
        <w:t xml:space="preserve">An organization has many teams associated with it, and must have at least one team. A team can only belong to one organization.  A team must have exactly five players associated with it.  A player </w:t>
      </w:r>
      <w:proofErr w:type="gramStart"/>
      <w:r>
        <w:t>is allowed to</w:t>
      </w:r>
      <w:proofErr w:type="gramEnd"/>
      <w:r>
        <w:t xml:space="preserve"> have multiple characters, but must have at least one.  A character can only belong to one player.</w:t>
      </w:r>
      <w:r w:rsidR="00AB22E0">
        <w:t xml:space="preserve">  This means the E-R diagram will have a one to many </w:t>
      </w:r>
      <w:r w:rsidR="001A34AC">
        <w:t>relationship between the Organization and</w:t>
      </w:r>
      <w:r w:rsidR="00AB22E0">
        <w:t xml:space="preserve"> Team entities. There will be a one-to-many relationship between the Team and Player entities. There will be a one-to-many relationship between the Player and Character entities.</w:t>
      </w:r>
      <w:r w:rsidR="002F6AC3">
        <w:t xml:space="preserve">  There will be a </w:t>
      </w:r>
      <w:r w:rsidR="001A34AC">
        <w:t>one</w:t>
      </w:r>
      <w:r w:rsidR="002F6AC3">
        <w:t>-to-one relationship between the Ch</w:t>
      </w:r>
      <w:r w:rsidR="001A34AC">
        <w:t>aracter. Each of these entities will have a one-to-one relationship with its corresponding statistics entity. There will be a many to one relationship between the Team entity and the Game entity.</w:t>
      </w:r>
    </w:p>
    <w:p w:rsidR="00EB0F54" w:rsidRDefault="00EB0F54" w:rsidP="00EB0F54"/>
    <w:p w:rsidR="008C152E" w:rsidRDefault="008C152E">
      <w:r>
        <w:t>The</w:t>
      </w:r>
      <w:r w:rsidR="00350E9D">
        <w:t>se groups share some statistics.</w:t>
      </w:r>
      <w:r w:rsidR="006D3D6A">
        <w:t xml:space="preserve"> </w:t>
      </w:r>
      <w:r w:rsidR="00350E9D">
        <w:t xml:space="preserve"> The</w:t>
      </w:r>
      <w:r w:rsidR="00A33C1B">
        <w:t xml:space="preserve"> statistics</w:t>
      </w:r>
      <w:r w:rsidR="00350E9D">
        <w:t xml:space="preserve"> that they share are</w:t>
      </w:r>
      <w:r w:rsidR="00B93158">
        <w:t xml:space="preserve"> </w:t>
      </w:r>
      <w:r w:rsidR="006D3D6A">
        <w:t xml:space="preserve">number of </w:t>
      </w:r>
      <w:r w:rsidR="00B93158">
        <w:t xml:space="preserve">wins, </w:t>
      </w:r>
      <w:r w:rsidR="006D3D6A">
        <w:t xml:space="preserve">number of </w:t>
      </w:r>
      <w:r w:rsidR="00B93158">
        <w:t xml:space="preserve">losses, number </w:t>
      </w:r>
      <w:r w:rsidR="00350E9D">
        <w:t xml:space="preserve">of </w:t>
      </w:r>
      <w:r w:rsidR="00B93158">
        <w:t>games played,</w:t>
      </w:r>
      <w:r w:rsidR="00350E9D">
        <w:t xml:space="preserve"> </w:t>
      </w:r>
      <w:r w:rsidR="00A33C1B">
        <w:t xml:space="preserve">number of </w:t>
      </w:r>
      <w:r w:rsidR="00350E9D">
        <w:t xml:space="preserve">kills, </w:t>
      </w:r>
      <w:r w:rsidR="00A33C1B">
        <w:t xml:space="preserve">number of </w:t>
      </w:r>
      <w:r w:rsidR="00350E9D">
        <w:t>deaths</w:t>
      </w:r>
      <w:r w:rsidR="00A33C1B">
        <w:t xml:space="preserve">, most won map, accuracy, shots fired, shots missed, </w:t>
      </w:r>
      <w:r w:rsidR="00C427CB">
        <w:t xml:space="preserve">and </w:t>
      </w:r>
      <w:r w:rsidR="00A33C1B">
        <w:t>shots hit.</w:t>
      </w:r>
      <w:r w:rsidR="006D3D6A">
        <w:t xml:space="preserve"> </w:t>
      </w:r>
      <w:r w:rsidR="00A33C1B">
        <w:t xml:space="preserve"> For each group</w:t>
      </w:r>
      <w:r w:rsidR="006D3D6A">
        <w:t>, most of these</w:t>
      </w:r>
      <w:r w:rsidR="00A33C1B">
        <w:t xml:space="preserve"> statistics are an aggregate of the</w:t>
      </w:r>
      <w:r w:rsidR="006D3D6A">
        <w:t xml:space="preserve"> groups they are a parent of.  </w:t>
      </w:r>
      <w:proofErr w:type="gramStart"/>
      <w:r w:rsidR="006D3D6A">
        <w:t>So</w:t>
      </w:r>
      <w:proofErr w:type="gramEnd"/>
      <w:r w:rsidR="006D3D6A">
        <w:t xml:space="preserve"> the number of wins</w:t>
      </w:r>
      <w:r w:rsidR="004372ED">
        <w:t>, losses, deaths, shots fired, shots hit, and shots missed</w:t>
      </w:r>
      <w:r w:rsidR="006D3D6A">
        <w:t xml:space="preserve"> for an organization will </w:t>
      </w:r>
      <w:r w:rsidR="004372ED">
        <w:t>be the sum of the respective statistic</w:t>
      </w:r>
      <w:r w:rsidR="006D3D6A">
        <w:t xml:space="preserve"> for each of its teams</w:t>
      </w:r>
      <w:r w:rsidR="004372ED">
        <w:t>. Likewise, the</w:t>
      </w:r>
      <w:r w:rsidR="006D3D6A">
        <w:t xml:space="preserve"> number of kills</w:t>
      </w:r>
      <w:r w:rsidR="004372ED">
        <w:t>, deaths, shots fired, shots hit, and shots missed</w:t>
      </w:r>
      <w:r w:rsidR="006D3D6A">
        <w:t xml:space="preserve"> for each team will be the </w:t>
      </w:r>
      <w:r w:rsidR="004372ED">
        <w:t>sum of the respective statistic</w:t>
      </w:r>
      <w:r w:rsidR="006D3D6A">
        <w:t xml:space="preserve"> for each of the teams’ players.</w:t>
      </w:r>
      <w:r w:rsidR="004372ED">
        <w:t xml:space="preserve">  A players’ character records </w:t>
      </w:r>
      <w:r w:rsidR="009C19D8">
        <w:t>all</w:t>
      </w:r>
      <w:r w:rsidR="004372ED">
        <w:t xml:space="preserve"> the same statistics as a player, but has no effect</w:t>
      </w:r>
      <w:r w:rsidR="00416AA0">
        <w:t xml:space="preserve"> on the</w:t>
      </w:r>
      <w:r w:rsidR="004372ED">
        <w:t xml:space="preserve"> standing </w:t>
      </w:r>
      <w:r w:rsidR="00416AA0">
        <w:t xml:space="preserve">a player has </w:t>
      </w:r>
      <w:r w:rsidR="004372ED">
        <w:t xml:space="preserve">within a team and </w:t>
      </w:r>
      <w:proofErr w:type="gramStart"/>
      <w:r w:rsidR="004372ED">
        <w:t>as a result</w:t>
      </w:r>
      <w:proofErr w:type="gramEnd"/>
      <w:r w:rsidR="004372ED">
        <w:t xml:space="preserve"> does not reflect on the statistics of the player.</w:t>
      </w:r>
    </w:p>
    <w:p w:rsidR="002473ED" w:rsidRDefault="002473ED"/>
    <w:p w:rsidR="002473ED" w:rsidRPr="001A34AC" w:rsidRDefault="002473ED" w:rsidP="00E2737A">
      <w:pPr>
        <w:rPr>
          <w:b/>
        </w:rPr>
      </w:pPr>
      <w:r w:rsidRPr="001A34AC">
        <w:rPr>
          <w:b/>
        </w:rPr>
        <w:t xml:space="preserve">Entity </w:t>
      </w:r>
      <w:r>
        <w:rPr>
          <w:b/>
        </w:rPr>
        <w:t>Characteristics</w:t>
      </w:r>
    </w:p>
    <w:p w:rsidR="006D3D6A" w:rsidRDefault="006D3D6A"/>
    <w:p w:rsidR="009C19D8" w:rsidRDefault="00927D3A">
      <w:r>
        <w:t xml:space="preserve">Each group will have its own statistics entity. Each entity will have an ID that is a foreign key to the entity it is associated with. The statistics entities are </w:t>
      </w:r>
      <w:proofErr w:type="spellStart"/>
      <w:r>
        <w:t>CharacterStats</w:t>
      </w:r>
      <w:proofErr w:type="spellEnd"/>
      <w:r>
        <w:t xml:space="preserve">, </w:t>
      </w:r>
      <w:proofErr w:type="spellStart"/>
      <w:r>
        <w:t>PlayerStats</w:t>
      </w:r>
      <w:proofErr w:type="spellEnd"/>
      <w:r>
        <w:t xml:space="preserve">, </w:t>
      </w:r>
      <w:proofErr w:type="spellStart"/>
      <w:r>
        <w:t>TeamStats</w:t>
      </w:r>
      <w:proofErr w:type="spellEnd"/>
      <w:r>
        <w:t xml:space="preserve">, and </w:t>
      </w:r>
      <w:proofErr w:type="spellStart"/>
      <w:r>
        <w:t>OrgStats</w:t>
      </w:r>
      <w:proofErr w:type="spellEnd"/>
      <w:r>
        <w:t xml:space="preserve">. </w:t>
      </w:r>
    </w:p>
    <w:p w:rsidR="009C19D8" w:rsidRDefault="009C19D8"/>
    <w:p w:rsidR="00927D3A" w:rsidRDefault="00927D3A">
      <w:r>
        <w:t xml:space="preserve">The characteristics for </w:t>
      </w:r>
      <w:proofErr w:type="spellStart"/>
      <w:r>
        <w:t>CharacterStats</w:t>
      </w:r>
      <w:proofErr w:type="spellEnd"/>
      <w:r>
        <w:t xml:space="preserve"> are Rank, </w:t>
      </w:r>
      <w:proofErr w:type="spellStart"/>
      <w:r>
        <w:t>ShotsFired</w:t>
      </w:r>
      <w:proofErr w:type="spellEnd"/>
      <w:r>
        <w:t xml:space="preserve">, Hits, Misses, Kills, Deaths, and </w:t>
      </w:r>
      <w:proofErr w:type="spellStart"/>
      <w:r>
        <w:t>CharID</w:t>
      </w:r>
      <w:proofErr w:type="spellEnd"/>
      <w:r>
        <w:t xml:space="preserve">. All of which are integers. </w:t>
      </w:r>
      <w:proofErr w:type="spellStart"/>
      <w:r>
        <w:t>CharID</w:t>
      </w:r>
      <w:proofErr w:type="spellEnd"/>
      <w:r>
        <w:t xml:space="preserve"> is a foreign key that references the Characters entity. The characteristics for </w:t>
      </w:r>
      <w:proofErr w:type="spellStart"/>
      <w:r>
        <w:t>PlayerStats</w:t>
      </w:r>
      <w:proofErr w:type="spellEnd"/>
      <w:r>
        <w:t xml:space="preserve"> are </w:t>
      </w:r>
      <w:r w:rsidR="001A34AC">
        <w:t xml:space="preserve">Rank as an </w:t>
      </w:r>
      <w:proofErr w:type="spellStart"/>
      <w:r w:rsidR="001A34AC">
        <w:t>int</w:t>
      </w:r>
      <w:proofErr w:type="spellEnd"/>
      <w:r w:rsidR="001A34AC">
        <w:t xml:space="preserve">, </w:t>
      </w:r>
      <w:proofErr w:type="spellStart"/>
      <w:r w:rsidR="001A34AC">
        <w:t>CreateDate</w:t>
      </w:r>
      <w:proofErr w:type="spellEnd"/>
      <w:r w:rsidR="001A34AC">
        <w:t xml:space="preserve"> as a date, and </w:t>
      </w:r>
      <w:proofErr w:type="spellStart"/>
      <w:r w:rsidR="001A34AC">
        <w:t>PlayerID</w:t>
      </w:r>
      <w:proofErr w:type="spellEnd"/>
      <w:r w:rsidR="001A34AC">
        <w:t xml:space="preserve"> as an int. </w:t>
      </w:r>
      <w:proofErr w:type="spellStart"/>
      <w:r w:rsidR="001A34AC">
        <w:t>PlayerID</w:t>
      </w:r>
      <w:proofErr w:type="spellEnd"/>
      <w:r w:rsidR="001A34AC">
        <w:t xml:space="preserve"> is a foreign key that references the Player entity. The characteristics for the </w:t>
      </w:r>
      <w:proofErr w:type="spellStart"/>
      <w:r w:rsidR="001A34AC">
        <w:t>TeamStats</w:t>
      </w:r>
      <w:proofErr w:type="spellEnd"/>
      <w:r w:rsidR="001A34AC">
        <w:t xml:space="preserve"> entity are Rank as an </w:t>
      </w:r>
      <w:proofErr w:type="spellStart"/>
      <w:r w:rsidR="001A34AC">
        <w:t>int</w:t>
      </w:r>
      <w:proofErr w:type="spellEnd"/>
      <w:r w:rsidR="001A34AC">
        <w:t xml:space="preserve">, </w:t>
      </w:r>
      <w:proofErr w:type="spellStart"/>
      <w:r w:rsidR="001A34AC">
        <w:t>MatchesLost</w:t>
      </w:r>
      <w:proofErr w:type="spellEnd"/>
      <w:r w:rsidR="001A34AC">
        <w:t xml:space="preserve"> as an </w:t>
      </w:r>
      <w:proofErr w:type="spellStart"/>
      <w:r w:rsidR="001A34AC">
        <w:t>int</w:t>
      </w:r>
      <w:proofErr w:type="spellEnd"/>
      <w:r w:rsidR="001A34AC">
        <w:t xml:space="preserve">, </w:t>
      </w:r>
      <w:proofErr w:type="spellStart"/>
      <w:r w:rsidR="001A34AC">
        <w:t>MatchesWon</w:t>
      </w:r>
      <w:proofErr w:type="spellEnd"/>
      <w:r w:rsidR="001A34AC">
        <w:t xml:space="preserve"> as an </w:t>
      </w:r>
      <w:proofErr w:type="spellStart"/>
      <w:r w:rsidR="001A34AC">
        <w:t>int</w:t>
      </w:r>
      <w:proofErr w:type="spellEnd"/>
      <w:r w:rsidR="001A34AC">
        <w:t xml:space="preserve">, and </w:t>
      </w:r>
      <w:proofErr w:type="spellStart"/>
      <w:r w:rsidR="001A34AC">
        <w:t>TeamID</w:t>
      </w:r>
      <w:proofErr w:type="spellEnd"/>
      <w:r w:rsidR="001A34AC">
        <w:t xml:space="preserve"> as an int. </w:t>
      </w:r>
      <w:proofErr w:type="spellStart"/>
      <w:r w:rsidR="001A34AC">
        <w:t>TeamID</w:t>
      </w:r>
      <w:proofErr w:type="spellEnd"/>
      <w:r w:rsidR="001A34AC">
        <w:t xml:space="preserve"> is a foreign key that references the Team entity. The characteristics for </w:t>
      </w:r>
      <w:proofErr w:type="spellStart"/>
      <w:r w:rsidR="001A34AC">
        <w:t>OrgStats</w:t>
      </w:r>
      <w:proofErr w:type="spellEnd"/>
      <w:r w:rsidR="001A34AC">
        <w:t xml:space="preserve"> are Rank as an </w:t>
      </w:r>
      <w:proofErr w:type="spellStart"/>
      <w:r w:rsidR="001A34AC">
        <w:t>int</w:t>
      </w:r>
      <w:proofErr w:type="spellEnd"/>
      <w:r w:rsidR="001A34AC">
        <w:t xml:space="preserve">, </w:t>
      </w:r>
      <w:proofErr w:type="spellStart"/>
      <w:r w:rsidR="001A34AC">
        <w:t>CreateDate</w:t>
      </w:r>
      <w:proofErr w:type="spellEnd"/>
      <w:r w:rsidR="001A34AC">
        <w:t xml:space="preserve"> as a date, and </w:t>
      </w:r>
      <w:proofErr w:type="spellStart"/>
      <w:r w:rsidR="001A34AC">
        <w:t>OrgID</w:t>
      </w:r>
      <w:proofErr w:type="spellEnd"/>
      <w:r w:rsidR="001A34AC">
        <w:t xml:space="preserve"> as an int. </w:t>
      </w:r>
      <w:proofErr w:type="spellStart"/>
      <w:r w:rsidR="001A34AC">
        <w:t>OrgID</w:t>
      </w:r>
      <w:proofErr w:type="spellEnd"/>
      <w:r w:rsidR="001A34AC">
        <w:t xml:space="preserve"> is a foreign key that references the Organization entity.</w:t>
      </w:r>
    </w:p>
    <w:p w:rsidR="00C427CB" w:rsidRDefault="00C427CB"/>
    <w:p w:rsidR="001A34AC" w:rsidRDefault="001A34AC" w:rsidP="001A34AC">
      <w:pPr>
        <w:jc w:val="center"/>
      </w:pPr>
    </w:p>
    <w:p w:rsidR="00EB0F54" w:rsidRDefault="00C037B8">
      <w:r>
        <w:lastRenderedPageBreak/>
        <w:t xml:space="preserve">The game records </w:t>
      </w:r>
      <w:proofErr w:type="gramStart"/>
      <w:r>
        <w:t>a number of</w:t>
      </w:r>
      <w:proofErr w:type="gramEnd"/>
      <w:r>
        <w:t xml:space="preserve"> characteristics about a character; a unique identifier (a primary key), the name of the character</w:t>
      </w:r>
      <w:r w:rsidR="00F56E65">
        <w:t>, the class of the character, the rank of the character,</w:t>
      </w:r>
      <w:r w:rsidR="00777810">
        <w:t xml:space="preserve"> and the</w:t>
      </w:r>
      <w:r>
        <w:t xml:space="preserve"> identifier of the player the character belongs to (a foreign key)</w:t>
      </w:r>
      <w:r w:rsidR="002F6AC3">
        <w:t>.</w:t>
      </w:r>
    </w:p>
    <w:p w:rsidR="00C037B8" w:rsidRDefault="00C037B8"/>
    <w:p w:rsidR="00C037B8" w:rsidRDefault="00777810">
      <w:r>
        <w:t xml:space="preserve">There are also </w:t>
      </w:r>
      <w:r w:rsidR="009C19D8">
        <w:t>several</w:t>
      </w:r>
      <w:r>
        <w:t xml:space="preserve"> characteristics recorded about a player; a unique identifier (a primary key), the team the pl</w:t>
      </w:r>
      <w:r w:rsidR="002F6AC3">
        <w:t>ayer belongs to (a foreign key)</w:t>
      </w:r>
      <w:r w:rsidR="00C427CB">
        <w:t xml:space="preserve"> and the </w:t>
      </w:r>
      <w:r w:rsidR="002473ED">
        <w:t>email the person used to create the player</w:t>
      </w:r>
      <w:r>
        <w:t>.</w:t>
      </w:r>
    </w:p>
    <w:p w:rsidR="00777810" w:rsidRDefault="00777810"/>
    <w:p w:rsidR="00777810" w:rsidRDefault="00777810">
      <w:r>
        <w:t xml:space="preserve">The game will record </w:t>
      </w:r>
      <w:r w:rsidR="009C19D8">
        <w:t>a few</w:t>
      </w:r>
      <w:r>
        <w:t xml:space="preserve"> characteristics about a team; a unique identifier (a primary key), </w:t>
      </w:r>
      <w:r w:rsidR="00C427CB">
        <w:t xml:space="preserve">the team name, </w:t>
      </w:r>
      <w:r>
        <w:t>the organization that the team belongs to (a foreign key</w:t>
      </w:r>
      <w:r w:rsidR="002473ED">
        <w:t>)</w:t>
      </w:r>
      <w:r w:rsidR="00C427CB">
        <w:t>.</w:t>
      </w:r>
    </w:p>
    <w:p w:rsidR="00777810" w:rsidRDefault="00777810"/>
    <w:p w:rsidR="00777810" w:rsidRDefault="00777810">
      <w:r>
        <w:t>Th</w:t>
      </w:r>
      <w:r w:rsidR="00C427CB">
        <w:t>e game will also record a couple</w:t>
      </w:r>
      <w:r>
        <w:t xml:space="preserve"> of characteristics about an organization; a unique identifier (a pri</w:t>
      </w:r>
      <w:r w:rsidR="00C427CB">
        <w:t>mary key) and the number of teams</w:t>
      </w:r>
      <w:r w:rsidR="00F56E65">
        <w:t xml:space="preserve"> currently in the organization</w:t>
      </w:r>
      <w:r w:rsidR="00C427CB">
        <w:t>.</w:t>
      </w:r>
    </w:p>
    <w:p w:rsidR="009C19D8" w:rsidRDefault="009C19D8"/>
    <w:p w:rsidR="009C19D8" w:rsidRDefault="00E2737A">
      <w:r>
        <w:t>The characteristics of</w:t>
      </w:r>
      <w:r w:rsidR="009C19D8">
        <w:t xml:space="preserve"> the game entity will be the </w:t>
      </w:r>
      <w:r>
        <w:t>id for both teams playing against each other and the id of the team that team the match. The team ids will be a foreign key that references the team entity. This is a weak entity because it relies on the information gathered from the team entity.</w:t>
      </w:r>
    </w:p>
    <w:p w:rsidR="00AE3EAE" w:rsidRDefault="00AE3EAE"/>
    <w:p w:rsidR="002F6AC3" w:rsidRDefault="00AE3EAE">
      <w:r>
        <w:t xml:space="preserve">Many of the queries that the application will use will be select queries and create queries. The create queries will create </w:t>
      </w:r>
      <w:proofErr w:type="gramStart"/>
      <w:r>
        <w:t>all of</w:t>
      </w:r>
      <w:proofErr w:type="gramEnd"/>
      <w:r>
        <w:t xml:space="preserve"> the entities/tables that were previously stated</w:t>
      </w:r>
      <w:r w:rsidR="00AB22E0">
        <w:t>. Most of t</w:t>
      </w:r>
      <w:r>
        <w:t>he select queries will be used to populate the statistics page of the game.</w:t>
      </w:r>
      <w:r w:rsidR="00AB22E0">
        <w:t xml:space="preserve"> Other select queries will be used to populate the tables for the organization and team statistics.</w:t>
      </w:r>
      <w:r w:rsidR="002F6AC3">
        <w:t xml:space="preserve"> These queries will also be aggregate queries since each statistic, besides the one for a character, are sums of the entities related to it. An organizations</w:t>
      </w:r>
      <w:r w:rsidR="002473ED">
        <w:t>’</w:t>
      </w:r>
      <w:r w:rsidR="002F6AC3">
        <w:t xml:space="preserve"> statistics are the sum of the teams that belong to that organization.</w:t>
      </w:r>
    </w:p>
    <w:p w:rsidR="00927D3A" w:rsidRDefault="00927D3A"/>
    <w:p w:rsidR="007F5DA7" w:rsidRDefault="007F5DA7">
      <w:pPr>
        <w:rPr>
          <w:b/>
        </w:rPr>
      </w:pPr>
      <w:r>
        <w:rPr>
          <w:b/>
        </w:rPr>
        <w:t>E-R Diagram Description</w:t>
      </w:r>
    </w:p>
    <w:p w:rsidR="007F5DA7" w:rsidRPr="007F5DA7" w:rsidRDefault="007F5DA7"/>
    <w:p w:rsidR="007F5DA7" w:rsidRDefault="007F5DA7">
      <w:r>
        <w:t xml:space="preserve">In the E-R Diagram below the cardinalities are shown with an arrow pointing towards the entity in the relationship that has a “many” cardinality. A one-to-one relationship is show with a line segment and a many-to-many relationship is show with a double arrow. As previously stated, the one-to-one relationships are Player Generates </w:t>
      </w:r>
      <w:proofErr w:type="spellStart"/>
      <w:r>
        <w:t>PlayerStats</w:t>
      </w:r>
      <w:proofErr w:type="spellEnd"/>
      <w:r>
        <w:t xml:space="preserve">, Character Generates </w:t>
      </w:r>
      <w:proofErr w:type="spellStart"/>
      <w:r>
        <w:t>CharacterStats</w:t>
      </w:r>
      <w:proofErr w:type="spellEnd"/>
      <w:r>
        <w:t xml:space="preserve">, Team Generates </w:t>
      </w:r>
      <w:proofErr w:type="spellStart"/>
      <w:r>
        <w:t>TeamStats</w:t>
      </w:r>
      <w:proofErr w:type="spellEnd"/>
      <w:r>
        <w:t xml:space="preserve">, and Organization Generates </w:t>
      </w:r>
      <w:proofErr w:type="spellStart"/>
      <w:r>
        <w:t>OrgStats</w:t>
      </w:r>
      <w:proofErr w:type="spellEnd"/>
      <w:r>
        <w:t xml:space="preserve">. </w:t>
      </w:r>
    </w:p>
    <w:p w:rsidR="007F5DA7" w:rsidRDefault="007F5DA7"/>
    <w:p w:rsidR="007F5DA7" w:rsidRDefault="007F5DA7">
      <w:r>
        <w:t xml:space="preserve">The participation constraints are shown with a double line. For example, a character must belong to a player so there is a double </w:t>
      </w:r>
      <w:r w:rsidR="00387333">
        <w:t>line from the character entity, a</w:t>
      </w:r>
      <w:r>
        <w:t xml:space="preserve"> character must have </w:t>
      </w:r>
      <w:proofErr w:type="spellStart"/>
      <w:r>
        <w:t>CharacterStats</w:t>
      </w:r>
      <w:proofErr w:type="spellEnd"/>
      <w:r>
        <w:t xml:space="preserve">, a Player must have </w:t>
      </w:r>
      <w:proofErr w:type="spellStart"/>
      <w:r>
        <w:t>PlayerStats</w:t>
      </w:r>
      <w:proofErr w:type="spellEnd"/>
      <w:r>
        <w:t xml:space="preserve">, a Team must have </w:t>
      </w:r>
      <w:proofErr w:type="spellStart"/>
      <w:r>
        <w:t>TeamStats</w:t>
      </w:r>
      <w:proofErr w:type="spellEnd"/>
      <w:r w:rsidR="00387333">
        <w:t xml:space="preserve">, and an Organization must have </w:t>
      </w:r>
      <w:proofErr w:type="spellStart"/>
      <w:r w:rsidR="00387333">
        <w:t>OrgStats</w:t>
      </w:r>
      <w:proofErr w:type="spellEnd"/>
      <w:r w:rsidR="00387333">
        <w:t>.</w:t>
      </w:r>
    </w:p>
    <w:p w:rsidR="007F5DA7" w:rsidRDefault="007F5DA7"/>
    <w:p w:rsidR="007F5DA7" w:rsidRDefault="007F5DA7">
      <w:r>
        <w:t xml:space="preserve">The different types </w:t>
      </w:r>
      <w:r w:rsidR="00CE71A8">
        <w:t xml:space="preserve">of </w:t>
      </w:r>
      <w:r>
        <w:t xml:space="preserve">attributes used are </w:t>
      </w:r>
      <w:proofErr w:type="spellStart"/>
      <w:r>
        <w:t>int</w:t>
      </w:r>
      <w:proofErr w:type="spellEnd"/>
      <w:r>
        <w:t>, varchar, and date.</w:t>
      </w:r>
      <w:r w:rsidR="00CE71A8">
        <w:t xml:space="preserve"> All player id, org </w:t>
      </w:r>
      <w:proofErr w:type="gramStart"/>
      <w:r w:rsidR="00CE71A8">
        <w:t>id ,</w:t>
      </w:r>
      <w:proofErr w:type="gramEnd"/>
      <w:r w:rsidR="00CE71A8">
        <w:t xml:space="preserve"> team id, and char id are int. Character name, team name, and organization name are varchar. Player creation date and Organization creation date are both of type date.</w:t>
      </w:r>
    </w:p>
    <w:p w:rsidR="00927D3A" w:rsidRDefault="00927D3A">
      <w:r>
        <w:br w:type="page"/>
      </w:r>
    </w:p>
    <w:p w:rsidR="009C19D8" w:rsidRDefault="009C19D8">
      <w:r>
        <w:rPr>
          <w:noProof/>
        </w:rPr>
        <w:lastRenderedPageBreak/>
        <w:drawing>
          <wp:anchor distT="0" distB="0" distL="114300" distR="114300" simplePos="0" relativeHeight="251659264" behindDoc="0" locked="0" layoutInCell="1" allowOverlap="0" wp14:anchorId="39F489E8" wp14:editId="755B599A">
            <wp:simplePos x="0" y="0"/>
            <wp:positionH relativeFrom="margin">
              <wp:align>center</wp:align>
            </wp:positionH>
            <wp:positionV relativeFrom="page">
              <wp:posOffset>2430780</wp:posOffset>
            </wp:positionV>
            <wp:extent cx="8357870" cy="5950585"/>
            <wp:effectExtent l="3492" t="0" r="8573" b="8572"/>
            <wp:wrapTopAndBottom/>
            <wp:docPr id="1340" name="Picture 1340"/>
            <wp:cNvGraphicFramePr/>
            <a:graphic xmlns:a="http://schemas.openxmlformats.org/drawingml/2006/main">
              <a:graphicData uri="http://schemas.openxmlformats.org/drawingml/2006/picture">
                <pic:pic xmlns:pic="http://schemas.openxmlformats.org/drawingml/2006/picture">
                  <pic:nvPicPr>
                    <pic:cNvPr id="1340" name="Picture 1340"/>
                    <pic:cNvPicPr/>
                  </pic:nvPicPr>
                  <pic:blipFill>
                    <a:blip r:embed="rId10"/>
                    <a:stretch>
                      <a:fillRect/>
                    </a:stretch>
                  </pic:blipFill>
                  <pic:spPr>
                    <a:xfrm rot="5400000">
                      <a:off x="0" y="0"/>
                      <a:ext cx="8357870" cy="5950585"/>
                    </a:xfrm>
                    <a:prstGeom prst="rect">
                      <a:avLst/>
                    </a:prstGeom>
                  </pic:spPr>
                </pic:pic>
              </a:graphicData>
            </a:graphic>
            <wp14:sizeRelH relativeFrom="margin">
              <wp14:pctWidth>0</wp14:pctWidth>
            </wp14:sizeRelH>
            <wp14:sizeRelV relativeFrom="margin">
              <wp14:pctHeight>0</wp14:pctHeight>
            </wp14:sizeRelV>
          </wp:anchor>
        </w:drawing>
      </w:r>
      <w:r>
        <w:br w:type="page"/>
      </w:r>
    </w:p>
    <w:p w:rsidR="00927D3A" w:rsidRDefault="009C19D8" w:rsidP="009C19D8">
      <w:pPr>
        <w:jc w:val="center"/>
        <w:rPr>
          <w:b/>
          <w:sz w:val="24"/>
          <w:szCs w:val="24"/>
        </w:rPr>
      </w:pPr>
      <w:r w:rsidRPr="009C19D8">
        <w:rPr>
          <w:b/>
          <w:sz w:val="24"/>
          <w:szCs w:val="24"/>
        </w:rPr>
        <w:lastRenderedPageBreak/>
        <w:t>SQL specification</w:t>
      </w:r>
    </w:p>
    <w:p w:rsidR="009C19D8" w:rsidRPr="009C19D8" w:rsidRDefault="00830CCA" w:rsidP="009C19D8">
      <w:pPr>
        <w:rPr>
          <w:sz w:val="24"/>
          <w:szCs w:val="24"/>
        </w:rPr>
      </w:pPr>
      <w:r>
        <w:rPr>
          <w:sz w:val="24"/>
          <w:szCs w:val="24"/>
        </w:rPr>
        <w:t>create table O</w:t>
      </w:r>
      <w:r w:rsidR="009C19D8" w:rsidRPr="009C19D8">
        <w:rPr>
          <w:sz w:val="24"/>
          <w:szCs w:val="24"/>
        </w:rPr>
        <w:t>rganization (</w:t>
      </w:r>
    </w:p>
    <w:p w:rsidR="009C19D8" w:rsidRPr="009C19D8" w:rsidRDefault="009C19D8" w:rsidP="009C19D8">
      <w:pPr>
        <w:rPr>
          <w:sz w:val="24"/>
          <w:szCs w:val="24"/>
        </w:rPr>
      </w:pPr>
      <w:r w:rsidRPr="009C19D8">
        <w:rPr>
          <w:sz w:val="24"/>
          <w:szCs w:val="24"/>
        </w:rPr>
        <w:t xml:space="preserve">  ID </w:t>
      </w:r>
      <w:proofErr w:type="spellStart"/>
      <w:r w:rsidRPr="009C19D8">
        <w:rPr>
          <w:sz w:val="24"/>
          <w:szCs w:val="24"/>
        </w:rPr>
        <w:t>int</w:t>
      </w:r>
      <w:proofErr w:type="spellEnd"/>
      <w:r w:rsidRPr="009C19D8">
        <w:rPr>
          <w:sz w:val="24"/>
          <w:szCs w:val="24"/>
        </w:rPr>
        <w:t xml:space="preserve"> primary key,</w:t>
      </w:r>
    </w:p>
    <w:p w:rsidR="009C19D8" w:rsidRPr="009C19D8" w:rsidRDefault="009C19D8" w:rsidP="009C19D8">
      <w:pPr>
        <w:rPr>
          <w:sz w:val="24"/>
          <w:szCs w:val="24"/>
        </w:rPr>
      </w:pPr>
      <w:r w:rsidRPr="009C19D8">
        <w:rPr>
          <w:sz w:val="24"/>
          <w:szCs w:val="24"/>
        </w:rPr>
        <w:t xml:space="preserve">  Name </w:t>
      </w:r>
      <w:proofErr w:type="gramStart"/>
      <w:r w:rsidRPr="009C19D8">
        <w:rPr>
          <w:sz w:val="24"/>
          <w:szCs w:val="24"/>
        </w:rPr>
        <w:t>varchar(</w:t>
      </w:r>
      <w:proofErr w:type="gramEnd"/>
      <w:r w:rsidRPr="009C19D8">
        <w:rPr>
          <w:sz w:val="24"/>
          <w:szCs w:val="24"/>
        </w:rPr>
        <w:t>50),</w:t>
      </w:r>
    </w:p>
    <w:p w:rsidR="009C19D8" w:rsidRPr="009C19D8" w:rsidRDefault="009C19D8" w:rsidP="009C19D8">
      <w:pPr>
        <w:rPr>
          <w:sz w:val="24"/>
          <w:szCs w:val="24"/>
        </w:rPr>
      </w:pPr>
      <w:r w:rsidRPr="009C19D8">
        <w:rPr>
          <w:sz w:val="24"/>
          <w:szCs w:val="24"/>
        </w:rPr>
        <w:t xml:space="preserve">  </w:t>
      </w:r>
      <w:proofErr w:type="spellStart"/>
      <w:r w:rsidRPr="009C19D8">
        <w:rPr>
          <w:sz w:val="24"/>
          <w:szCs w:val="24"/>
        </w:rPr>
        <w:t>NumOfTeams</w:t>
      </w:r>
      <w:proofErr w:type="spellEnd"/>
      <w:r w:rsidRPr="009C19D8">
        <w:rPr>
          <w:sz w:val="24"/>
          <w:szCs w:val="24"/>
        </w:rPr>
        <w:t xml:space="preserve"> </w:t>
      </w:r>
      <w:proofErr w:type="spellStart"/>
      <w:r w:rsidRPr="009C19D8">
        <w:rPr>
          <w:sz w:val="24"/>
          <w:szCs w:val="24"/>
        </w:rPr>
        <w:t>int</w:t>
      </w:r>
      <w:proofErr w:type="spellEnd"/>
    </w:p>
    <w:p w:rsidR="009C19D8" w:rsidRDefault="009C19D8" w:rsidP="009C19D8">
      <w:pPr>
        <w:rPr>
          <w:sz w:val="24"/>
          <w:szCs w:val="24"/>
        </w:rPr>
      </w:pPr>
      <w:r w:rsidRPr="009C19D8">
        <w:rPr>
          <w:sz w:val="24"/>
          <w:szCs w:val="24"/>
        </w:rPr>
        <w:t>);</w:t>
      </w:r>
    </w:p>
    <w:p w:rsidR="00830CCA" w:rsidRDefault="00830CCA" w:rsidP="009C19D8">
      <w:pPr>
        <w:rPr>
          <w:sz w:val="24"/>
          <w:szCs w:val="24"/>
        </w:rPr>
      </w:pPr>
    </w:p>
    <w:p w:rsidR="009C19D8" w:rsidRPr="009C19D8" w:rsidRDefault="009C19D8" w:rsidP="009C19D8">
      <w:pPr>
        <w:rPr>
          <w:sz w:val="24"/>
          <w:szCs w:val="24"/>
        </w:rPr>
      </w:pPr>
      <w:r w:rsidRPr="009C19D8">
        <w:rPr>
          <w:sz w:val="24"/>
          <w:szCs w:val="24"/>
        </w:rPr>
        <w:t>create table Team (</w:t>
      </w:r>
    </w:p>
    <w:p w:rsidR="009C19D8" w:rsidRPr="009C19D8" w:rsidRDefault="009C19D8" w:rsidP="009C19D8">
      <w:pPr>
        <w:rPr>
          <w:sz w:val="24"/>
          <w:szCs w:val="24"/>
        </w:rPr>
      </w:pPr>
      <w:r w:rsidRPr="009C19D8">
        <w:rPr>
          <w:sz w:val="24"/>
          <w:szCs w:val="24"/>
        </w:rPr>
        <w:t xml:space="preserve">  ID </w:t>
      </w:r>
      <w:proofErr w:type="spellStart"/>
      <w:r w:rsidRPr="009C19D8">
        <w:rPr>
          <w:sz w:val="24"/>
          <w:szCs w:val="24"/>
        </w:rPr>
        <w:t>int</w:t>
      </w:r>
      <w:proofErr w:type="spellEnd"/>
      <w:r w:rsidRPr="009C19D8">
        <w:rPr>
          <w:sz w:val="24"/>
          <w:szCs w:val="24"/>
        </w:rPr>
        <w:t xml:space="preserve"> primary key,</w:t>
      </w:r>
    </w:p>
    <w:p w:rsidR="009C19D8" w:rsidRPr="009C19D8" w:rsidRDefault="009C19D8" w:rsidP="009C19D8">
      <w:pPr>
        <w:rPr>
          <w:sz w:val="24"/>
          <w:szCs w:val="24"/>
        </w:rPr>
      </w:pPr>
      <w:r w:rsidRPr="009C19D8">
        <w:rPr>
          <w:sz w:val="24"/>
          <w:szCs w:val="24"/>
        </w:rPr>
        <w:t xml:space="preserve">  Name </w:t>
      </w:r>
      <w:proofErr w:type="gramStart"/>
      <w:r w:rsidRPr="009C19D8">
        <w:rPr>
          <w:sz w:val="24"/>
          <w:szCs w:val="24"/>
        </w:rPr>
        <w:t>varchar(</w:t>
      </w:r>
      <w:proofErr w:type="gramEnd"/>
      <w:r w:rsidRPr="009C19D8">
        <w:rPr>
          <w:sz w:val="24"/>
          <w:szCs w:val="24"/>
        </w:rPr>
        <w:t>50),</w:t>
      </w:r>
    </w:p>
    <w:p w:rsidR="009C19D8" w:rsidRPr="009C19D8" w:rsidRDefault="009C19D8" w:rsidP="009C19D8">
      <w:pPr>
        <w:rPr>
          <w:sz w:val="24"/>
          <w:szCs w:val="24"/>
        </w:rPr>
      </w:pPr>
      <w:r w:rsidRPr="009C19D8">
        <w:rPr>
          <w:sz w:val="24"/>
          <w:szCs w:val="24"/>
        </w:rPr>
        <w:t xml:space="preserve">  </w:t>
      </w:r>
      <w:proofErr w:type="spellStart"/>
      <w:r w:rsidRPr="009C19D8">
        <w:rPr>
          <w:sz w:val="24"/>
          <w:szCs w:val="24"/>
        </w:rPr>
        <w:t>OrgID</w:t>
      </w:r>
      <w:proofErr w:type="spellEnd"/>
      <w:r w:rsidRPr="009C19D8">
        <w:rPr>
          <w:sz w:val="24"/>
          <w:szCs w:val="24"/>
        </w:rPr>
        <w:t xml:space="preserve"> </w:t>
      </w:r>
      <w:proofErr w:type="spellStart"/>
      <w:r w:rsidRPr="009C19D8">
        <w:rPr>
          <w:sz w:val="24"/>
          <w:szCs w:val="24"/>
        </w:rPr>
        <w:t>int</w:t>
      </w:r>
      <w:proofErr w:type="spellEnd"/>
      <w:r w:rsidRPr="009C19D8">
        <w:rPr>
          <w:sz w:val="24"/>
          <w:szCs w:val="24"/>
        </w:rPr>
        <w:t>,</w:t>
      </w:r>
    </w:p>
    <w:p w:rsidR="009C19D8" w:rsidRPr="009C19D8" w:rsidRDefault="009C19D8" w:rsidP="009C19D8">
      <w:pPr>
        <w:rPr>
          <w:sz w:val="24"/>
          <w:szCs w:val="24"/>
        </w:rPr>
      </w:pPr>
      <w:r w:rsidRPr="009C19D8">
        <w:rPr>
          <w:sz w:val="24"/>
          <w:szCs w:val="24"/>
        </w:rPr>
        <w:t xml:space="preserve">  constraint </w:t>
      </w:r>
      <w:proofErr w:type="spellStart"/>
      <w:r w:rsidRPr="009C19D8">
        <w:rPr>
          <w:sz w:val="24"/>
          <w:szCs w:val="24"/>
        </w:rPr>
        <w:t>fk_team</w:t>
      </w:r>
      <w:proofErr w:type="spellEnd"/>
      <w:r w:rsidRPr="009C19D8">
        <w:rPr>
          <w:sz w:val="24"/>
          <w:szCs w:val="24"/>
        </w:rPr>
        <w:t xml:space="preserve"> foreign key (</w:t>
      </w:r>
      <w:proofErr w:type="spellStart"/>
      <w:r w:rsidRPr="009C19D8">
        <w:rPr>
          <w:sz w:val="24"/>
          <w:szCs w:val="24"/>
        </w:rPr>
        <w:t>OrgID</w:t>
      </w:r>
      <w:proofErr w:type="spellEnd"/>
      <w:r w:rsidRPr="009C19D8">
        <w:rPr>
          <w:sz w:val="24"/>
          <w:szCs w:val="24"/>
        </w:rPr>
        <w:t>)</w:t>
      </w:r>
    </w:p>
    <w:p w:rsidR="009C19D8" w:rsidRPr="009C19D8" w:rsidRDefault="009C19D8" w:rsidP="009C19D8">
      <w:pPr>
        <w:rPr>
          <w:sz w:val="24"/>
          <w:szCs w:val="24"/>
        </w:rPr>
      </w:pPr>
      <w:r w:rsidRPr="009C19D8">
        <w:rPr>
          <w:sz w:val="24"/>
          <w:szCs w:val="24"/>
        </w:rPr>
        <w:t xml:space="preserve">  references organization(ID)</w:t>
      </w:r>
    </w:p>
    <w:p w:rsidR="009C19D8" w:rsidRDefault="009C19D8" w:rsidP="009C19D8">
      <w:pPr>
        <w:rPr>
          <w:sz w:val="24"/>
          <w:szCs w:val="24"/>
        </w:rPr>
      </w:pPr>
      <w:r w:rsidRPr="009C19D8">
        <w:rPr>
          <w:sz w:val="24"/>
          <w:szCs w:val="24"/>
        </w:rPr>
        <w:t>);</w:t>
      </w:r>
    </w:p>
    <w:p w:rsidR="009C19D8" w:rsidRPr="009C19D8" w:rsidRDefault="009C19D8" w:rsidP="009C19D8">
      <w:pPr>
        <w:rPr>
          <w:sz w:val="24"/>
          <w:szCs w:val="24"/>
        </w:rPr>
      </w:pPr>
    </w:p>
    <w:p w:rsidR="009C19D8" w:rsidRPr="009C19D8" w:rsidRDefault="009C19D8" w:rsidP="009C19D8">
      <w:pPr>
        <w:rPr>
          <w:sz w:val="24"/>
          <w:szCs w:val="24"/>
        </w:rPr>
      </w:pPr>
      <w:r w:rsidRPr="009C19D8">
        <w:rPr>
          <w:sz w:val="24"/>
          <w:szCs w:val="24"/>
        </w:rPr>
        <w:t>create table Player (</w:t>
      </w:r>
    </w:p>
    <w:p w:rsidR="009C19D8" w:rsidRPr="009C19D8" w:rsidRDefault="009C19D8" w:rsidP="009C19D8">
      <w:pPr>
        <w:rPr>
          <w:sz w:val="24"/>
          <w:szCs w:val="24"/>
        </w:rPr>
      </w:pPr>
      <w:r w:rsidRPr="009C19D8">
        <w:rPr>
          <w:sz w:val="24"/>
          <w:szCs w:val="24"/>
        </w:rPr>
        <w:t xml:space="preserve">  ID </w:t>
      </w:r>
      <w:proofErr w:type="spellStart"/>
      <w:r w:rsidRPr="009C19D8">
        <w:rPr>
          <w:sz w:val="24"/>
          <w:szCs w:val="24"/>
        </w:rPr>
        <w:t>int</w:t>
      </w:r>
      <w:proofErr w:type="spellEnd"/>
      <w:r w:rsidRPr="009C19D8">
        <w:rPr>
          <w:sz w:val="24"/>
          <w:szCs w:val="24"/>
        </w:rPr>
        <w:t xml:space="preserve"> key,</w:t>
      </w:r>
    </w:p>
    <w:p w:rsidR="009C19D8" w:rsidRPr="009C19D8" w:rsidRDefault="009C19D8" w:rsidP="009C19D8">
      <w:pPr>
        <w:rPr>
          <w:sz w:val="24"/>
          <w:szCs w:val="24"/>
        </w:rPr>
      </w:pPr>
      <w:r w:rsidRPr="009C19D8">
        <w:rPr>
          <w:sz w:val="24"/>
          <w:szCs w:val="24"/>
        </w:rPr>
        <w:t xml:space="preserve">  Email </w:t>
      </w:r>
      <w:proofErr w:type="gramStart"/>
      <w:r w:rsidRPr="009C19D8">
        <w:rPr>
          <w:sz w:val="24"/>
          <w:szCs w:val="24"/>
        </w:rPr>
        <w:t>varchar(</w:t>
      </w:r>
      <w:proofErr w:type="gramEnd"/>
      <w:r w:rsidRPr="009C19D8">
        <w:rPr>
          <w:sz w:val="24"/>
          <w:szCs w:val="24"/>
        </w:rPr>
        <w:t>50),</w:t>
      </w:r>
    </w:p>
    <w:p w:rsidR="009C19D8" w:rsidRPr="009C19D8" w:rsidRDefault="009C19D8" w:rsidP="009C19D8">
      <w:pPr>
        <w:rPr>
          <w:sz w:val="24"/>
          <w:szCs w:val="24"/>
        </w:rPr>
      </w:pPr>
      <w:r w:rsidRPr="009C19D8">
        <w:rPr>
          <w:sz w:val="24"/>
          <w:szCs w:val="24"/>
        </w:rPr>
        <w:t xml:space="preserve">  </w:t>
      </w:r>
      <w:proofErr w:type="spellStart"/>
      <w:r w:rsidRPr="009C19D8">
        <w:rPr>
          <w:sz w:val="24"/>
          <w:szCs w:val="24"/>
        </w:rPr>
        <w:t>TeamID</w:t>
      </w:r>
      <w:proofErr w:type="spellEnd"/>
      <w:r w:rsidRPr="009C19D8">
        <w:rPr>
          <w:sz w:val="24"/>
          <w:szCs w:val="24"/>
        </w:rPr>
        <w:t xml:space="preserve"> </w:t>
      </w:r>
      <w:proofErr w:type="spellStart"/>
      <w:r w:rsidRPr="009C19D8">
        <w:rPr>
          <w:sz w:val="24"/>
          <w:szCs w:val="24"/>
        </w:rPr>
        <w:t>int</w:t>
      </w:r>
      <w:proofErr w:type="spellEnd"/>
      <w:r w:rsidRPr="009C19D8">
        <w:rPr>
          <w:sz w:val="24"/>
          <w:szCs w:val="24"/>
        </w:rPr>
        <w:t>,</w:t>
      </w:r>
    </w:p>
    <w:p w:rsidR="009C19D8" w:rsidRPr="009C19D8" w:rsidRDefault="009C19D8" w:rsidP="009C19D8">
      <w:pPr>
        <w:rPr>
          <w:sz w:val="24"/>
          <w:szCs w:val="24"/>
        </w:rPr>
      </w:pPr>
      <w:r w:rsidRPr="009C19D8">
        <w:rPr>
          <w:sz w:val="24"/>
          <w:szCs w:val="24"/>
        </w:rPr>
        <w:t xml:space="preserve">  constraint </w:t>
      </w:r>
      <w:proofErr w:type="spellStart"/>
      <w:r w:rsidRPr="009C19D8">
        <w:rPr>
          <w:sz w:val="24"/>
          <w:szCs w:val="24"/>
        </w:rPr>
        <w:t>fk_player</w:t>
      </w:r>
      <w:proofErr w:type="spellEnd"/>
      <w:r w:rsidRPr="009C19D8">
        <w:rPr>
          <w:sz w:val="24"/>
          <w:szCs w:val="24"/>
        </w:rPr>
        <w:t xml:space="preserve"> foreign key (</w:t>
      </w:r>
      <w:proofErr w:type="spellStart"/>
      <w:r w:rsidRPr="009C19D8">
        <w:rPr>
          <w:sz w:val="24"/>
          <w:szCs w:val="24"/>
        </w:rPr>
        <w:t>TeamID</w:t>
      </w:r>
      <w:proofErr w:type="spellEnd"/>
      <w:r w:rsidRPr="009C19D8">
        <w:rPr>
          <w:sz w:val="24"/>
          <w:szCs w:val="24"/>
        </w:rPr>
        <w:t>)</w:t>
      </w:r>
    </w:p>
    <w:p w:rsidR="009C19D8" w:rsidRPr="009C19D8" w:rsidRDefault="009C19D8" w:rsidP="009C19D8">
      <w:pPr>
        <w:rPr>
          <w:sz w:val="24"/>
          <w:szCs w:val="24"/>
        </w:rPr>
      </w:pPr>
      <w:r w:rsidRPr="009C19D8">
        <w:rPr>
          <w:sz w:val="24"/>
          <w:szCs w:val="24"/>
        </w:rPr>
        <w:t xml:space="preserve">  references team(ID)</w:t>
      </w:r>
    </w:p>
    <w:p w:rsidR="009C19D8" w:rsidRDefault="009C19D8" w:rsidP="009C19D8">
      <w:pPr>
        <w:rPr>
          <w:sz w:val="24"/>
          <w:szCs w:val="24"/>
        </w:rPr>
      </w:pPr>
      <w:r w:rsidRPr="009C19D8">
        <w:rPr>
          <w:sz w:val="24"/>
          <w:szCs w:val="24"/>
        </w:rPr>
        <w:t>);</w:t>
      </w:r>
    </w:p>
    <w:p w:rsidR="009C19D8" w:rsidRPr="009C19D8" w:rsidRDefault="009C19D8" w:rsidP="009C19D8">
      <w:pPr>
        <w:rPr>
          <w:sz w:val="24"/>
          <w:szCs w:val="24"/>
        </w:rPr>
      </w:pPr>
    </w:p>
    <w:p w:rsidR="009C19D8" w:rsidRPr="009C19D8" w:rsidRDefault="009C19D8" w:rsidP="009C19D8">
      <w:pPr>
        <w:rPr>
          <w:sz w:val="24"/>
          <w:szCs w:val="24"/>
        </w:rPr>
      </w:pPr>
      <w:r w:rsidRPr="009C19D8">
        <w:rPr>
          <w:sz w:val="24"/>
          <w:szCs w:val="24"/>
        </w:rPr>
        <w:t xml:space="preserve">create table </w:t>
      </w:r>
      <w:proofErr w:type="spellStart"/>
      <w:r w:rsidRPr="009C19D8">
        <w:rPr>
          <w:sz w:val="24"/>
          <w:szCs w:val="24"/>
        </w:rPr>
        <w:t>OrgStats</w:t>
      </w:r>
      <w:proofErr w:type="spellEnd"/>
      <w:r w:rsidRPr="009C19D8">
        <w:rPr>
          <w:sz w:val="24"/>
          <w:szCs w:val="24"/>
        </w:rPr>
        <w:t xml:space="preserve"> (</w:t>
      </w:r>
    </w:p>
    <w:p w:rsidR="009C19D8" w:rsidRPr="009C19D8" w:rsidRDefault="009C19D8" w:rsidP="009C19D8">
      <w:pPr>
        <w:rPr>
          <w:sz w:val="24"/>
          <w:szCs w:val="24"/>
        </w:rPr>
      </w:pPr>
      <w:r w:rsidRPr="009C19D8">
        <w:rPr>
          <w:sz w:val="24"/>
          <w:szCs w:val="24"/>
        </w:rPr>
        <w:t xml:space="preserve">  Rank </w:t>
      </w:r>
      <w:proofErr w:type="spellStart"/>
      <w:r w:rsidRPr="009C19D8">
        <w:rPr>
          <w:sz w:val="24"/>
          <w:szCs w:val="24"/>
        </w:rPr>
        <w:t>int</w:t>
      </w:r>
      <w:proofErr w:type="spellEnd"/>
      <w:r w:rsidRPr="009C19D8">
        <w:rPr>
          <w:sz w:val="24"/>
          <w:szCs w:val="24"/>
        </w:rPr>
        <w:t>,</w:t>
      </w:r>
    </w:p>
    <w:p w:rsidR="009C19D8" w:rsidRPr="009C19D8" w:rsidRDefault="009C19D8" w:rsidP="009C19D8">
      <w:pPr>
        <w:rPr>
          <w:sz w:val="24"/>
          <w:szCs w:val="24"/>
        </w:rPr>
      </w:pPr>
      <w:r w:rsidRPr="009C19D8">
        <w:rPr>
          <w:sz w:val="24"/>
          <w:szCs w:val="24"/>
        </w:rPr>
        <w:t xml:space="preserve">  </w:t>
      </w:r>
      <w:proofErr w:type="spellStart"/>
      <w:r w:rsidRPr="009C19D8">
        <w:rPr>
          <w:sz w:val="24"/>
          <w:szCs w:val="24"/>
        </w:rPr>
        <w:t>CreateDate</w:t>
      </w:r>
      <w:proofErr w:type="spellEnd"/>
      <w:r w:rsidRPr="009C19D8">
        <w:rPr>
          <w:sz w:val="24"/>
          <w:szCs w:val="24"/>
        </w:rPr>
        <w:t xml:space="preserve"> date,</w:t>
      </w:r>
    </w:p>
    <w:p w:rsidR="009C19D8" w:rsidRPr="009C19D8" w:rsidRDefault="009C19D8" w:rsidP="009C19D8">
      <w:pPr>
        <w:rPr>
          <w:sz w:val="24"/>
          <w:szCs w:val="24"/>
        </w:rPr>
      </w:pPr>
      <w:r w:rsidRPr="009C19D8">
        <w:rPr>
          <w:sz w:val="24"/>
          <w:szCs w:val="24"/>
        </w:rPr>
        <w:t xml:space="preserve">  </w:t>
      </w:r>
      <w:proofErr w:type="spellStart"/>
      <w:r w:rsidRPr="009C19D8">
        <w:rPr>
          <w:sz w:val="24"/>
          <w:szCs w:val="24"/>
        </w:rPr>
        <w:t>OrgID</w:t>
      </w:r>
      <w:proofErr w:type="spellEnd"/>
      <w:r w:rsidRPr="009C19D8">
        <w:rPr>
          <w:sz w:val="24"/>
          <w:szCs w:val="24"/>
        </w:rPr>
        <w:t xml:space="preserve"> </w:t>
      </w:r>
      <w:proofErr w:type="spellStart"/>
      <w:r w:rsidRPr="009C19D8">
        <w:rPr>
          <w:sz w:val="24"/>
          <w:szCs w:val="24"/>
        </w:rPr>
        <w:t>int</w:t>
      </w:r>
      <w:proofErr w:type="spellEnd"/>
      <w:r w:rsidRPr="009C19D8">
        <w:rPr>
          <w:sz w:val="24"/>
          <w:szCs w:val="24"/>
        </w:rPr>
        <w:t>,</w:t>
      </w:r>
    </w:p>
    <w:p w:rsidR="009C19D8" w:rsidRPr="009C19D8" w:rsidRDefault="009C19D8" w:rsidP="009C19D8">
      <w:pPr>
        <w:rPr>
          <w:sz w:val="24"/>
          <w:szCs w:val="24"/>
        </w:rPr>
      </w:pPr>
      <w:r w:rsidRPr="009C19D8">
        <w:rPr>
          <w:sz w:val="24"/>
          <w:szCs w:val="24"/>
        </w:rPr>
        <w:t xml:space="preserve">  constraint </w:t>
      </w:r>
      <w:proofErr w:type="spellStart"/>
      <w:r w:rsidRPr="009C19D8">
        <w:rPr>
          <w:sz w:val="24"/>
          <w:szCs w:val="24"/>
        </w:rPr>
        <w:t>fk_stats</w:t>
      </w:r>
      <w:proofErr w:type="spellEnd"/>
      <w:r w:rsidRPr="009C19D8">
        <w:rPr>
          <w:sz w:val="24"/>
          <w:szCs w:val="24"/>
        </w:rPr>
        <w:t xml:space="preserve"> foreign key (</w:t>
      </w:r>
      <w:proofErr w:type="spellStart"/>
      <w:r w:rsidRPr="009C19D8">
        <w:rPr>
          <w:sz w:val="24"/>
          <w:szCs w:val="24"/>
        </w:rPr>
        <w:t>OrgID</w:t>
      </w:r>
      <w:proofErr w:type="spellEnd"/>
      <w:r w:rsidRPr="009C19D8">
        <w:rPr>
          <w:sz w:val="24"/>
          <w:szCs w:val="24"/>
        </w:rPr>
        <w:t>)</w:t>
      </w:r>
    </w:p>
    <w:p w:rsidR="009C19D8" w:rsidRPr="009C19D8" w:rsidRDefault="009C19D8" w:rsidP="009C19D8">
      <w:pPr>
        <w:rPr>
          <w:sz w:val="24"/>
          <w:szCs w:val="24"/>
        </w:rPr>
      </w:pPr>
      <w:r w:rsidRPr="009C19D8">
        <w:rPr>
          <w:sz w:val="24"/>
          <w:szCs w:val="24"/>
        </w:rPr>
        <w:t xml:space="preserve">  references organization(ID)</w:t>
      </w:r>
    </w:p>
    <w:p w:rsidR="009C19D8" w:rsidRDefault="009C19D8" w:rsidP="009C19D8">
      <w:pPr>
        <w:rPr>
          <w:sz w:val="24"/>
          <w:szCs w:val="24"/>
        </w:rPr>
      </w:pPr>
      <w:r w:rsidRPr="009C19D8">
        <w:rPr>
          <w:sz w:val="24"/>
          <w:szCs w:val="24"/>
        </w:rPr>
        <w:t>);</w:t>
      </w:r>
    </w:p>
    <w:p w:rsidR="009C19D8" w:rsidRPr="009C19D8" w:rsidRDefault="009C19D8" w:rsidP="009C19D8">
      <w:pPr>
        <w:rPr>
          <w:sz w:val="24"/>
          <w:szCs w:val="24"/>
        </w:rPr>
      </w:pPr>
    </w:p>
    <w:p w:rsidR="009C19D8" w:rsidRPr="009C19D8" w:rsidRDefault="009C19D8" w:rsidP="009C19D8">
      <w:pPr>
        <w:rPr>
          <w:sz w:val="24"/>
          <w:szCs w:val="24"/>
        </w:rPr>
      </w:pPr>
      <w:r w:rsidRPr="009C19D8">
        <w:rPr>
          <w:sz w:val="24"/>
          <w:szCs w:val="24"/>
        </w:rPr>
        <w:t xml:space="preserve">create table </w:t>
      </w:r>
      <w:proofErr w:type="spellStart"/>
      <w:r w:rsidRPr="009C19D8">
        <w:rPr>
          <w:sz w:val="24"/>
          <w:szCs w:val="24"/>
        </w:rPr>
        <w:t>TeamStats</w:t>
      </w:r>
      <w:proofErr w:type="spellEnd"/>
      <w:r w:rsidRPr="009C19D8">
        <w:rPr>
          <w:sz w:val="24"/>
          <w:szCs w:val="24"/>
        </w:rPr>
        <w:t xml:space="preserve"> (</w:t>
      </w:r>
    </w:p>
    <w:p w:rsidR="009C19D8" w:rsidRPr="009C19D8" w:rsidRDefault="009C19D8" w:rsidP="009C19D8">
      <w:pPr>
        <w:rPr>
          <w:sz w:val="24"/>
          <w:szCs w:val="24"/>
        </w:rPr>
      </w:pPr>
      <w:r w:rsidRPr="009C19D8">
        <w:rPr>
          <w:sz w:val="24"/>
          <w:szCs w:val="24"/>
        </w:rPr>
        <w:t xml:space="preserve">  Rank </w:t>
      </w:r>
      <w:proofErr w:type="spellStart"/>
      <w:r w:rsidRPr="009C19D8">
        <w:rPr>
          <w:sz w:val="24"/>
          <w:szCs w:val="24"/>
        </w:rPr>
        <w:t>int</w:t>
      </w:r>
      <w:proofErr w:type="spellEnd"/>
      <w:r w:rsidRPr="009C19D8">
        <w:rPr>
          <w:sz w:val="24"/>
          <w:szCs w:val="24"/>
        </w:rPr>
        <w:t>,</w:t>
      </w:r>
    </w:p>
    <w:p w:rsidR="009C19D8" w:rsidRPr="009C19D8" w:rsidRDefault="009C19D8" w:rsidP="009C19D8">
      <w:pPr>
        <w:rPr>
          <w:sz w:val="24"/>
          <w:szCs w:val="24"/>
        </w:rPr>
      </w:pPr>
      <w:r w:rsidRPr="009C19D8">
        <w:rPr>
          <w:sz w:val="24"/>
          <w:szCs w:val="24"/>
        </w:rPr>
        <w:t xml:space="preserve">  </w:t>
      </w:r>
      <w:proofErr w:type="spellStart"/>
      <w:r w:rsidRPr="009C19D8">
        <w:rPr>
          <w:sz w:val="24"/>
          <w:szCs w:val="24"/>
        </w:rPr>
        <w:t>MatchesWon</w:t>
      </w:r>
      <w:proofErr w:type="spellEnd"/>
      <w:r w:rsidRPr="009C19D8">
        <w:rPr>
          <w:sz w:val="24"/>
          <w:szCs w:val="24"/>
        </w:rPr>
        <w:t xml:space="preserve"> </w:t>
      </w:r>
      <w:proofErr w:type="spellStart"/>
      <w:r w:rsidRPr="009C19D8">
        <w:rPr>
          <w:sz w:val="24"/>
          <w:szCs w:val="24"/>
        </w:rPr>
        <w:t>int</w:t>
      </w:r>
      <w:proofErr w:type="spellEnd"/>
      <w:r w:rsidRPr="009C19D8">
        <w:rPr>
          <w:sz w:val="24"/>
          <w:szCs w:val="24"/>
        </w:rPr>
        <w:t>,</w:t>
      </w:r>
    </w:p>
    <w:p w:rsidR="009C19D8" w:rsidRPr="009C19D8" w:rsidRDefault="009C19D8" w:rsidP="009C19D8">
      <w:pPr>
        <w:rPr>
          <w:sz w:val="24"/>
          <w:szCs w:val="24"/>
        </w:rPr>
      </w:pPr>
      <w:r w:rsidRPr="009C19D8">
        <w:rPr>
          <w:sz w:val="24"/>
          <w:szCs w:val="24"/>
        </w:rPr>
        <w:t xml:space="preserve">  </w:t>
      </w:r>
      <w:proofErr w:type="spellStart"/>
      <w:r w:rsidRPr="009C19D8">
        <w:rPr>
          <w:sz w:val="24"/>
          <w:szCs w:val="24"/>
        </w:rPr>
        <w:t>MatchesLost</w:t>
      </w:r>
      <w:proofErr w:type="spellEnd"/>
      <w:r w:rsidRPr="009C19D8">
        <w:rPr>
          <w:sz w:val="24"/>
          <w:szCs w:val="24"/>
        </w:rPr>
        <w:t xml:space="preserve"> </w:t>
      </w:r>
      <w:proofErr w:type="spellStart"/>
      <w:r w:rsidRPr="009C19D8">
        <w:rPr>
          <w:sz w:val="24"/>
          <w:szCs w:val="24"/>
        </w:rPr>
        <w:t>int</w:t>
      </w:r>
      <w:proofErr w:type="spellEnd"/>
      <w:r w:rsidRPr="009C19D8">
        <w:rPr>
          <w:sz w:val="24"/>
          <w:szCs w:val="24"/>
        </w:rPr>
        <w:t>,</w:t>
      </w:r>
    </w:p>
    <w:p w:rsidR="009C19D8" w:rsidRPr="009C19D8" w:rsidRDefault="009C19D8" w:rsidP="009C19D8">
      <w:pPr>
        <w:rPr>
          <w:sz w:val="24"/>
          <w:szCs w:val="24"/>
        </w:rPr>
      </w:pPr>
      <w:r w:rsidRPr="009C19D8">
        <w:rPr>
          <w:sz w:val="24"/>
          <w:szCs w:val="24"/>
        </w:rPr>
        <w:t xml:space="preserve">  </w:t>
      </w:r>
      <w:proofErr w:type="spellStart"/>
      <w:r w:rsidRPr="009C19D8">
        <w:rPr>
          <w:sz w:val="24"/>
          <w:szCs w:val="24"/>
        </w:rPr>
        <w:t>TeamID</w:t>
      </w:r>
      <w:proofErr w:type="spellEnd"/>
      <w:r w:rsidRPr="009C19D8">
        <w:rPr>
          <w:sz w:val="24"/>
          <w:szCs w:val="24"/>
        </w:rPr>
        <w:t xml:space="preserve"> </w:t>
      </w:r>
      <w:proofErr w:type="spellStart"/>
      <w:r w:rsidRPr="009C19D8">
        <w:rPr>
          <w:sz w:val="24"/>
          <w:szCs w:val="24"/>
        </w:rPr>
        <w:t>int</w:t>
      </w:r>
      <w:proofErr w:type="spellEnd"/>
      <w:r w:rsidRPr="009C19D8">
        <w:rPr>
          <w:sz w:val="24"/>
          <w:szCs w:val="24"/>
        </w:rPr>
        <w:t>,</w:t>
      </w:r>
    </w:p>
    <w:p w:rsidR="009C19D8" w:rsidRPr="009C19D8" w:rsidRDefault="009C19D8" w:rsidP="009C19D8">
      <w:pPr>
        <w:rPr>
          <w:sz w:val="24"/>
          <w:szCs w:val="24"/>
        </w:rPr>
      </w:pPr>
      <w:r w:rsidRPr="009C19D8">
        <w:rPr>
          <w:sz w:val="24"/>
          <w:szCs w:val="24"/>
        </w:rPr>
        <w:t xml:space="preserve">  constraint </w:t>
      </w:r>
      <w:proofErr w:type="spellStart"/>
      <w:r w:rsidRPr="009C19D8">
        <w:rPr>
          <w:sz w:val="24"/>
          <w:szCs w:val="24"/>
        </w:rPr>
        <w:t>fk_team</w:t>
      </w:r>
      <w:proofErr w:type="spellEnd"/>
      <w:r w:rsidRPr="009C19D8">
        <w:rPr>
          <w:sz w:val="24"/>
          <w:szCs w:val="24"/>
        </w:rPr>
        <w:t xml:space="preserve"> foreign key (</w:t>
      </w:r>
      <w:proofErr w:type="spellStart"/>
      <w:r w:rsidRPr="009C19D8">
        <w:rPr>
          <w:sz w:val="24"/>
          <w:szCs w:val="24"/>
        </w:rPr>
        <w:t>teamID</w:t>
      </w:r>
      <w:proofErr w:type="spellEnd"/>
      <w:r w:rsidRPr="009C19D8">
        <w:rPr>
          <w:sz w:val="24"/>
          <w:szCs w:val="24"/>
        </w:rPr>
        <w:t>)</w:t>
      </w:r>
    </w:p>
    <w:p w:rsidR="009C19D8" w:rsidRPr="009C19D8" w:rsidRDefault="009C19D8" w:rsidP="009C19D8">
      <w:pPr>
        <w:rPr>
          <w:sz w:val="24"/>
          <w:szCs w:val="24"/>
        </w:rPr>
      </w:pPr>
      <w:r w:rsidRPr="009C19D8">
        <w:rPr>
          <w:sz w:val="24"/>
          <w:szCs w:val="24"/>
        </w:rPr>
        <w:t xml:space="preserve">  references team(ID)</w:t>
      </w:r>
    </w:p>
    <w:p w:rsidR="009C19D8" w:rsidRDefault="009C19D8" w:rsidP="009C19D8">
      <w:pPr>
        <w:rPr>
          <w:sz w:val="24"/>
          <w:szCs w:val="24"/>
        </w:rPr>
      </w:pPr>
      <w:r w:rsidRPr="009C19D8">
        <w:rPr>
          <w:sz w:val="24"/>
          <w:szCs w:val="24"/>
        </w:rPr>
        <w:t>);</w:t>
      </w:r>
    </w:p>
    <w:p w:rsidR="009C19D8" w:rsidRDefault="009C19D8" w:rsidP="009C19D8">
      <w:pPr>
        <w:rPr>
          <w:sz w:val="24"/>
          <w:szCs w:val="24"/>
        </w:rPr>
      </w:pPr>
    </w:p>
    <w:p w:rsidR="009C19D8" w:rsidRDefault="009C19D8" w:rsidP="009C19D8">
      <w:pPr>
        <w:rPr>
          <w:sz w:val="24"/>
          <w:szCs w:val="24"/>
        </w:rPr>
      </w:pPr>
    </w:p>
    <w:p w:rsidR="009C19D8" w:rsidRDefault="009C19D8" w:rsidP="009C19D8">
      <w:pPr>
        <w:rPr>
          <w:sz w:val="24"/>
          <w:szCs w:val="24"/>
        </w:rPr>
      </w:pPr>
    </w:p>
    <w:p w:rsidR="009C19D8" w:rsidRPr="009C19D8" w:rsidRDefault="009C19D8" w:rsidP="009C19D8">
      <w:pPr>
        <w:rPr>
          <w:sz w:val="24"/>
          <w:szCs w:val="24"/>
        </w:rPr>
      </w:pPr>
    </w:p>
    <w:p w:rsidR="009C19D8" w:rsidRPr="009C19D8" w:rsidRDefault="009C19D8" w:rsidP="009C19D8">
      <w:pPr>
        <w:rPr>
          <w:sz w:val="24"/>
          <w:szCs w:val="24"/>
        </w:rPr>
      </w:pPr>
      <w:r w:rsidRPr="009C19D8">
        <w:rPr>
          <w:sz w:val="24"/>
          <w:szCs w:val="24"/>
        </w:rPr>
        <w:lastRenderedPageBreak/>
        <w:t xml:space="preserve">create table </w:t>
      </w:r>
      <w:proofErr w:type="spellStart"/>
      <w:r w:rsidRPr="009C19D8">
        <w:rPr>
          <w:sz w:val="24"/>
          <w:szCs w:val="24"/>
        </w:rPr>
        <w:t>PlayerStats</w:t>
      </w:r>
      <w:proofErr w:type="spellEnd"/>
      <w:r w:rsidRPr="009C19D8">
        <w:rPr>
          <w:sz w:val="24"/>
          <w:szCs w:val="24"/>
        </w:rPr>
        <w:t xml:space="preserve"> (</w:t>
      </w:r>
    </w:p>
    <w:p w:rsidR="009C19D8" w:rsidRPr="009C19D8" w:rsidRDefault="009C19D8" w:rsidP="009C19D8">
      <w:pPr>
        <w:rPr>
          <w:sz w:val="24"/>
          <w:szCs w:val="24"/>
        </w:rPr>
      </w:pPr>
      <w:r w:rsidRPr="009C19D8">
        <w:rPr>
          <w:sz w:val="24"/>
          <w:szCs w:val="24"/>
        </w:rPr>
        <w:t xml:space="preserve">  Rank </w:t>
      </w:r>
      <w:proofErr w:type="spellStart"/>
      <w:r w:rsidRPr="009C19D8">
        <w:rPr>
          <w:sz w:val="24"/>
          <w:szCs w:val="24"/>
        </w:rPr>
        <w:t>int</w:t>
      </w:r>
      <w:proofErr w:type="spellEnd"/>
      <w:r w:rsidRPr="009C19D8">
        <w:rPr>
          <w:sz w:val="24"/>
          <w:szCs w:val="24"/>
        </w:rPr>
        <w:t>,</w:t>
      </w:r>
    </w:p>
    <w:p w:rsidR="009C19D8" w:rsidRPr="009C19D8" w:rsidRDefault="009C19D8" w:rsidP="009C19D8">
      <w:pPr>
        <w:rPr>
          <w:sz w:val="24"/>
          <w:szCs w:val="24"/>
        </w:rPr>
      </w:pPr>
      <w:r w:rsidRPr="009C19D8">
        <w:rPr>
          <w:sz w:val="24"/>
          <w:szCs w:val="24"/>
        </w:rPr>
        <w:t xml:space="preserve">  </w:t>
      </w:r>
      <w:proofErr w:type="spellStart"/>
      <w:r w:rsidRPr="009C19D8">
        <w:rPr>
          <w:sz w:val="24"/>
          <w:szCs w:val="24"/>
        </w:rPr>
        <w:t>CreateDate</w:t>
      </w:r>
      <w:proofErr w:type="spellEnd"/>
      <w:r w:rsidRPr="009C19D8">
        <w:rPr>
          <w:sz w:val="24"/>
          <w:szCs w:val="24"/>
        </w:rPr>
        <w:t xml:space="preserve"> date,</w:t>
      </w:r>
    </w:p>
    <w:p w:rsidR="009C19D8" w:rsidRPr="009C19D8" w:rsidRDefault="009C19D8" w:rsidP="009C19D8">
      <w:pPr>
        <w:rPr>
          <w:sz w:val="24"/>
          <w:szCs w:val="24"/>
        </w:rPr>
      </w:pPr>
      <w:r w:rsidRPr="009C19D8">
        <w:rPr>
          <w:sz w:val="24"/>
          <w:szCs w:val="24"/>
        </w:rPr>
        <w:t xml:space="preserve">  </w:t>
      </w:r>
      <w:proofErr w:type="spellStart"/>
      <w:r w:rsidRPr="009C19D8">
        <w:rPr>
          <w:sz w:val="24"/>
          <w:szCs w:val="24"/>
        </w:rPr>
        <w:t>PlayerID</w:t>
      </w:r>
      <w:proofErr w:type="spellEnd"/>
      <w:r w:rsidRPr="009C19D8">
        <w:rPr>
          <w:sz w:val="24"/>
          <w:szCs w:val="24"/>
        </w:rPr>
        <w:t xml:space="preserve"> </w:t>
      </w:r>
      <w:proofErr w:type="spellStart"/>
      <w:r w:rsidRPr="009C19D8">
        <w:rPr>
          <w:sz w:val="24"/>
          <w:szCs w:val="24"/>
        </w:rPr>
        <w:t>int</w:t>
      </w:r>
      <w:proofErr w:type="spellEnd"/>
      <w:r w:rsidRPr="009C19D8">
        <w:rPr>
          <w:sz w:val="24"/>
          <w:szCs w:val="24"/>
        </w:rPr>
        <w:t>,</w:t>
      </w:r>
    </w:p>
    <w:p w:rsidR="009C19D8" w:rsidRPr="009C19D8" w:rsidRDefault="009C19D8" w:rsidP="009C19D8">
      <w:pPr>
        <w:rPr>
          <w:sz w:val="24"/>
          <w:szCs w:val="24"/>
        </w:rPr>
      </w:pPr>
      <w:r w:rsidRPr="009C19D8">
        <w:rPr>
          <w:sz w:val="24"/>
          <w:szCs w:val="24"/>
        </w:rPr>
        <w:t xml:space="preserve">  constraint </w:t>
      </w:r>
      <w:proofErr w:type="spellStart"/>
      <w:r w:rsidRPr="009C19D8">
        <w:rPr>
          <w:sz w:val="24"/>
          <w:szCs w:val="24"/>
        </w:rPr>
        <w:t>fk_player</w:t>
      </w:r>
      <w:proofErr w:type="spellEnd"/>
      <w:r w:rsidRPr="009C19D8">
        <w:rPr>
          <w:sz w:val="24"/>
          <w:szCs w:val="24"/>
        </w:rPr>
        <w:t xml:space="preserve"> foreign key (</w:t>
      </w:r>
      <w:proofErr w:type="spellStart"/>
      <w:r w:rsidRPr="009C19D8">
        <w:rPr>
          <w:sz w:val="24"/>
          <w:szCs w:val="24"/>
        </w:rPr>
        <w:t>PlayerID</w:t>
      </w:r>
      <w:proofErr w:type="spellEnd"/>
      <w:r w:rsidRPr="009C19D8">
        <w:rPr>
          <w:sz w:val="24"/>
          <w:szCs w:val="24"/>
        </w:rPr>
        <w:t>)</w:t>
      </w:r>
    </w:p>
    <w:p w:rsidR="009C19D8" w:rsidRPr="009C19D8" w:rsidRDefault="009C19D8" w:rsidP="009C19D8">
      <w:pPr>
        <w:rPr>
          <w:sz w:val="24"/>
          <w:szCs w:val="24"/>
        </w:rPr>
      </w:pPr>
      <w:r w:rsidRPr="009C19D8">
        <w:rPr>
          <w:sz w:val="24"/>
          <w:szCs w:val="24"/>
        </w:rPr>
        <w:t xml:space="preserve">  references player(ID)</w:t>
      </w:r>
    </w:p>
    <w:p w:rsidR="009C19D8" w:rsidRDefault="009C19D8" w:rsidP="009C19D8">
      <w:pPr>
        <w:rPr>
          <w:sz w:val="24"/>
          <w:szCs w:val="24"/>
        </w:rPr>
      </w:pPr>
      <w:r w:rsidRPr="009C19D8">
        <w:rPr>
          <w:sz w:val="24"/>
          <w:szCs w:val="24"/>
        </w:rPr>
        <w:t>);</w:t>
      </w:r>
    </w:p>
    <w:p w:rsidR="009C19D8" w:rsidRPr="009C19D8" w:rsidRDefault="009C19D8" w:rsidP="009C19D8">
      <w:pPr>
        <w:rPr>
          <w:sz w:val="24"/>
          <w:szCs w:val="24"/>
        </w:rPr>
      </w:pPr>
    </w:p>
    <w:p w:rsidR="009C19D8" w:rsidRPr="009C19D8" w:rsidRDefault="009C19D8" w:rsidP="009C19D8">
      <w:pPr>
        <w:rPr>
          <w:sz w:val="24"/>
          <w:szCs w:val="24"/>
        </w:rPr>
      </w:pPr>
      <w:r w:rsidRPr="009C19D8">
        <w:rPr>
          <w:sz w:val="24"/>
          <w:szCs w:val="24"/>
        </w:rPr>
        <w:t>create table Characters (</w:t>
      </w:r>
    </w:p>
    <w:p w:rsidR="009C19D8" w:rsidRPr="009C19D8" w:rsidRDefault="009C19D8" w:rsidP="009C19D8">
      <w:pPr>
        <w:rPr>
          <w:sz w:val="24"/>
          <w:szCs w:val="24"/>
        </w:rPr>
      </w:pPr>
      <w:r w:rsidRPr="009C19D8">
        <w:rPr>
          <w:sz w:val="24"/>
          <w:szCs w:val="24"/>
        </w:rPr>
        <w:t xml:space="preserve">  ID </w:t>
      </w:r>
      <w:proofErr w:type="spellStart"/>
      <w:r w:rsidRPr="009C19D8">
        <w:rPr>
          <w:sz w:val="24"/>
          <w:szCs w:val="24"/>
        </w:rPr>
        <w:t>int</w:t>
      </w:r>
      <w:proofErr w:type="spellEnd"/>
      <w:r w:rsidRPr="009C19D8">
        <w:rPr>
          <w:sz w:val="24"/>
          <w:szCs w:val="24"/>
        </w:rPr>
        <w:t xml:space="preserve"> primary key,</w:t>
      </w:r>
    </w:p>
    <w:p w:rsidR="009C19D8" w:rsidRPr="009C19D8" w:rsidRDefault="009C19D8" w:rsidP="009C19D8">
      <w:pPr>
        <w:rPr>
          <w:sz w:val="24"/>
          <w:szCs w:val="24"/>
        </w:rPr>
      </w:pPr>
      <w:r w:rsidRPr="009C19D8">
        <w:rPr>
          <w:sz w:val="24"/>
          <w:szCs w:val="24"/>
        </w:rPr>
        <w:t xml:space="preserve">  Name </w:t>
      </w:r>
      <w:proofErr w:type="gramStart"/>
      <w:r w:rsidRPr="009C19D8">
        <w:rPr>
          <w:sz w:val="24"/>
          <w:szCs w:val="24"/>
        </w:rPr>
        <w:t>varchar(</w:t>
      </w:r>
      <w:proofErr w:type="gramEnd"/>
      <w:r w:rsidRPr="009C19D8">
        <w:rPr>
          <w:sz w:val="24"/>
          <w:szCs w:val="24"/>
        </w:rPr>
        <w:t>50),</w:t>
      </w:r>
    </w:p>
    <w:p w:rsidR="009C19D8" w:rsidRPr="009C19D8" w:rsidRDefault="009C19D8" w:rsidP="009C19D8">
      <w:pPr>
        <w:rPr>
          <w:sz w:val="24"/>
          <w:szCs w:val="24"/>
        </w:rPr>
      </w:pPr>
      <w:r w:rsidRPr="009C19D8">
        <w:rPr>
          <w:sz w:val="24"/>
          <w:szCs w:val="24"/>
        </w:rPr>
        <w:t xml:space="preserve">  class </w:t>
      </w:r>
      <w:proofErr w:type="gramStart"/>
      <w:r w:rsidRPr="009C19D8">
        <w:rPr>
          <w:sz w:val="24"/>
          <w:szCs w:val="24"/>
        </w:rPr>
        <w:t>varchar(</w:t>
      </w:r>
      <w:proofErr w:type="gramEnd"/>
      <w:r w:rsidRPr="009C19D8">
        <w:rPr>
          <w:sz w:val="24"/>
          <w:szCs w:val="24"/>
        </w:rPr>
        <w:t>15),</w:t>
      </w:r>
    </w:p>
    <w:p w:rsidR="009C19D8" w:rsidRPr="009C19D8" w:rsidRDefault="009C19D8" w:rsidP="009C19D8">
      <w:pPr>
        <w:rPr>
          <w:sz w:val="24"/>
          <w:szCs w:val="24"/>
        </w:rPr>
      </w:pPr>
      <w:r w:rsidRPr="009C19D8">
        <w:rPr>
          <w:sz w:val="24"/>
          <w:szCs w:val="24"/>
        </w:rPr>
        <w:t xml:space="preserve">  </w:t>
      </w:r>
      <w:proofErr w:type="spellStart"/>
      <w:r w:rsidRPr="009C19D8">
        <w:rPr>
          <w:sz w:val="24"/>
          <w:szCs w:val="24"/>
        </w:rPr>
        <w:t>PlayerID</w:t>
      </w:r>
      <w:proofErr w:type="spellEnd"/>
      <w:r w:rsidRPr="009C19D8">
        <w:rPr>
          <w:sz w:val="24"/>
          <w:szCs w:val="24"/>
        </w:rPr>
        <w:t xml:space="preserve"> </w:t>
      </w:r>
      <w:proofErr w:type="spellStart"/>
      <w:r w:rsidRPr="009C19D8">
        <w:rPr>
          <w:sz w:val="24"/>
          <w:szCs w:val="24"/>
        </w:rPr>
        <w:t>int</w:t>
      </w:r>
      <w:proofErr w:type="spellEnd"/>
      <w:r w:rsidRPr="009C19D8">
        <w:rPr>
          <w:sz w:val="24"/>
          <w:szCs w:val="24"/>
        </w:rPr>
        <w:t>,</w:t>
      </w:r>
    </w:p>
    <w:p w:rsidR="009C19D8" w:rsidRPr="009C19D8" w:rsidRDefault="009C19D8" w:rsidP="009C19D8">
      <w:pPr>
        <w:rPr>
          <w:sz w:val="24"/>
          <w:szCs w:val="24"/>
        </w:rPr>
      </w:pPr>
      <w:r w:rsidRPr="009C19D8">
        <w:rPr>
          <w:sz w:val="24"/>
          <w:szCs w:val="24"/>
        </w:rPr>
        <w:t xml:space="preserve">  constraint </w:t>
      </w:r>
      <w:proofErr w:type="spellStart"/>
      <w:r w:rsidRPr="009C19D8">
        <w:rPr>
          <w:sz w:val="24"/>
          <w:szCs w:val="24"/>
        </w:rPr>
        <w:t>fk_player</w:t>
      </w:r>
      <w:proofErr w:type="spellEnd"/>
      <w:r w:rsidRPr="009C19D8">
        <w:rPr>
          <w:sz w:val="24"/>
          <w:szCs w:val="24"/>
        </w:rPr>
        <w:t xml:space="preserve"> foreign key (</w:t>
      </w:r>
      <w:proofErr w:type="spellStart"/>
      <w:r w:rsidRPr="009C19D8">
        <w:rPr>
          <w:sz w:val="24"/>
          <w:szCs w:val="24"/>
        </w:rPr>
        <w:t>PlayerID</w:t>
      </w:r>
      <w:proofErr w:type="spellEnd"/>
      <w:r w:rsidRPr="009C19D8">
        <w:rPr>
          <w:sz w:val="24"/>
          <w:szCs w:val="24"/>
        </w:rPr>
        <w:t>)</w:t>
      </w:r>
    </w:p>
    <w:p w:rsidR="009C19D8" w:rsidRPr="009C19D8" w:rsidRDefault="009C19D8" w:rsidP="009C19D8">
      <w:pPr>
        <w:rPr>
          <w:sz w:val="24"/>
          <w:szCs w:val="24"/>
        </w:rPr>
      </w:pPr>
      <w:r w:rsidRPr="009C19D8">
        <w:rPr>
          <w:sz w:val="24"/>
          <w:szCs w:val="24"/>
        </w:rPr>
        <w:t xml:space="preserve">  references player(ID)</w:t>
      </w:r>
    </w:p>
    <w:p w:rsidR="009C19D8" w:rsidRDefault="009C19D8" w:rsidP="009C19D8">
      <w:pPr>
        <w:rPr>
          <w:sz w:val="24"/>
          <w:szCs w:val="24"/>
        </w:rPr>
      </w:pPr>
      <w:r w:rsidRPr="009C19D8">
        <w:rPr>
          <w:sz w:val="24"/>
          <w:szCs w:val="24"/>
        </w:rPr>
        <w:t>);</w:t>
      </w:r>
    </w:p>
    <w:p w:rsidR="009C19D8" w:rsidRPr="009C19D8" w:rsidRDefault="009C19D8" w:rsidP="009C19D8">
      <w:pPr>
        <w:rPr>
          <w:sz w:val="24"/>
          <w:szCs w:val="24"/>
        </w:rPr>
      </w:pPr>
    </w:p>
    <w:p w:rsidR="009C19D8" w:rsidRPr="009C19D8" w:rsidRDefault="009C19D8" w:rsidP="009C19D8">
      <w:pPr>
        <w:rPr>
          <w:sz w:val="24"/>
          <w:szCs w:val="24"/>
        </w:rPr>
      </w:pPr>
      <w:r w:rsidRPr="009C19D8">
        <w:rPr>
          <w:sz w:val="24"/>
          <w:szCs w:val="24"/>
        </w:rPr>
        <w:t xml:space="preserve">create table </w:t>
      </w:r>
      <w:proofErr w:type="spellStart"/>
      <w:proofErr w:type="gramStart"/>
      <w:r w:rsidRPr="009C19D8">
        <w:rPr>
          <w:sz w:val="24"/>
          <w:szCs w:val="24"/>
        </w:rPr>
        <w:t>CharacterStats</w:t>
      </w:r>
      <w:proofErr w:type="spellEnd"/>
      <w:r w:rsidRPr="009C19D8">
        <w:rPr>
          <w:sz w:val="24"/>
          <w:szCs w:val="24"/>
        </w:rPr>
        <w:t>(</w:t>
      </w:r>
      <w:proofErr w:type="gramEnd"/>
    </w:p>
    <w:p w:rsidR="009C19D8" w:rsidRPr="009C19D8" w:rsidRDefault="009C19D8" w:rsidP="009C19D8">
      <w:pPr>
        <w:rPr>
          <w:sz w:val="24"/>
          <w:szCs w:val="24"/>
        </w:rPr>
      </w:pPr>
      <w:r w:rsidRPr="009C19D8">
        <w:rPr>
          <w:sz w:val="24"/>
          <w:szCs w:val="24"/>
        </w:rPr>
        <w:t xml:space="preserve">  Rank </w:t>
      </w:r>
      <w:proofErr w:type="spellStart"/>
      <w:r w:rsidRPr="009C19D8">
        <w:rPr>
          <w:sz w:val="24"/>
          <w:szCs w:val="24"/>
        </w:rPr>
        <w:t>int</w:t>
      </w:r>
      <w:proofErr w:type="spellEnd"/>
      <w:r w:rsidRPr="009C19D8">
        <w:rPr>
          <w:sz w:val="24"/>
          <w:szCs w:val="24"/>
        </w:rPr>
        <w:t>,</w:t>
      </w:r>
    </w:p>
    <w:p w:rsidR="009C19D8" w:rsidRPr="009C19D8" w:rsidRDefault="009C19D8" w:rsidP="009C19D8">
      <w:pPr>
        <w:rPr>
          <w:sz w:val="24"/>
          <w:szCs w:val="24"/>
        </w:rPr>
      </w:pPr>
      <w:r w:rsidRPr="009C19D8">
        <w:rPr>
          <w:sz w:val="24"/>
          <w:szCs w:val="24"/>
        </w:rPr>
        <w:t xml:space="preserve">  </w:t>
      </w:r>
      <w:proofErr w:type="spellStart"/>
      <w:r w:rsidRPr="009C19D8">
        <w:rPr>
          <w:sz w:val="24"/>
          <w:szCs w:val="24"/>
        </w:rPr>
        <w:t>ShotsFired</w:t>
      </w:r>
      <w:proofErr w:type="spellEnd"/>
      <w:r w:rsidRPr="009C19D8">
        <w:rPr>
          <w:sz w:val="24"/>
          <w:szCs w:val="24"/>
        </w:rPr>
        <w:t xml:space="preserve"> </w:t>
      </w:r>
      <w:proofErr w:type="spellStart"/>
      <w:r w:rsidRPr="009C19D8">
        <w:rPr>
          <w:sz w:val="24"/>
          <w:szCs w:val="24"/>
        </w:rPr>
        <w:t>int</w:t>
      </w:r>
      <w:proofErr w:type="spellEnd"/>
      <w:r w:rsidRPr="009C19D8">
        <w:rPr>
          <w:sz w:val="24"/>
          <w:szCs w:val="24"/>
        </w:rPr>
        <w:t>,</w:t>
      </w:r>
    </w:p>
    <w:p w:rsidR="009C19D8" w:rsidRPr="009C19D8" w:rsidRDefault="009C19D8" w:rsidP="009C19D8">
      <w:pPr>
        <w:rPr>
          <w:sz w:val="24"/>
          <w:szCs w:val="24"/>
        </w:rPr>
      </w:pPr>
      <w:r w:rsidRPr="009C19D8">
        <w:rPr>
          <w:sz w:val="24"/>
          <w:szCs w:val="24"/>
        </w:rPr>
        <w:t xml:space="preserve">  Hits </w:t>
      </w:r>
      <w:proofErr w:type="spellStart"/>
      <w:r w:rsidRPr="009C19D8">
        <w:rPr>
          <w:sz w:val="24"/>
          <w:szCs w:val="24"/>
        </w:rPr>
        <w:t>int</w:t>
      </w:r>
      <w:proofErr w:type="spellEnd"/>
      <w:r w:rsidRPr="009C19D8">
        <w:rPr>
          <w:sz w:val="24"/>
          <w:szCs w:val="24"/>
        </w:rPr>
        <w:t>,</w:t>
      </w:r>
    </w:p>
    <w:p w:rsidR="009C19D8" w:rsidRPr="009C19D8" w:rsidRDefault="009C19D8" w:rsidP="009C19D8">
      <w:pPr>
        <w:rPr>
          <w:sz w:val="24"/>
          <w:szCs w:val="24"/>
        </w:rPr>
      </w:pPr>
      <w:r w:rsidRPr="009C19D8">
        <w:rPr>
          <w:sz w:val="24"/>
          <w:szCs w:val="24"/>
        </w:rPr>
        <w:t xml:space="preserve">  Misses </w:t>
      </w:r>
      <w:proofErr w:type="spellStart"/>
      <w:r w:rsidRPr="009C19D8">
        <w:rPr>
          <w:sz w:val="24"/>
          <w:szCs w:val="24"/>
        </w:rPr>
        <w:t>int</w:t>
      </w:r>
      <w:proofErr w:type="spellEnd"/>
      <w:r w:rsidRPr="009C19D8">
        <w:rPr>
          <w:sz w:val="24"/>
          <w:szCs w:val="24"/>
        </w:rPr>
        <w:t>,</w:t>
      </w:r>
    </w:p>
    <w:p w:rsidR="009C19D8" w:rsidRPr="009C19D8" w:rsidRDefault="009C19D8" w:rsidP="009C19D8">
      <w:pPr>
        <w:rPr>
          <w:sz w:val="24"/>
          <w:szCs w:val="24"/>
        </w:rPr>
      </w:pPr>
      <w:r w:rsidRPr="009C19D8">
        <w:rPr>
          <w:sz w:val="24"/>
          <w:szCs w:val="24"/>
        </w:rPr>
        <w:t xml:space="preserve">  Kills </w:t>
      </w:r>
      <w:proofErr w:type="spellStart"/>
      <w:r w:rsidRPr="009C19D8">
        <w:rPr>
          <w:sz w:val="24"/>
          <w:szCs w:val="24"/>
        </w:rPr>
        <w:t>int</w:t>
      </w:r>
      <w:proofErr w:type="spellEnd"/>
      <w:r w:rsidRPr="009C19D8">
        <w:rPr>
          <w:sz w:val="24"/>
          <w:szCs w:val="24"/>
        </w:rPr>
        <w:t>,</w:t>
      </w:r>
    </w:p>
    <w:p w:rsidR="009C19D8" w:rsidRPr="009C19D8" w:rsidRDefault="009C19D8" w:rsidP="009C19D8">
      <w:pPr>
        <w:rPr>
          <w:sz w:val="24"/>
          <w:szCs w:val="24"/>
        </w:rPr>
      </w:pPr>
      <w:r w:rsidRPr="009C19D8">
        <w:rPr>
          <w:sz w:val="24"/>
          <w:szCs w:val="24"/>
        </w:rPr>
        <w:t xml:space="preserve">  Deaths </w:t>
      </w:r>
      <w:proofErr w:type="spellStart"/>
      <w:r w:rsidRPr="009C19D8">
        <w:rPr>
          <w:sz w:val="24"/>
          <w:szCs w:val="24"/>
        </w:rPr>
        <w:t>int</w:t>
      </w:r>
      <w:proofErr w:type="spellEnd"/>
      <w:r w:rsidRPr="009C19D8">
        <w:rPr>
          <w:sz w:val="24"/>
          <w:szCs w:val="24"/>
        </w:rPr>
        <w:t>,</w:t>
      </w:r>
    </w:p>
    <w:p w:rsidR="009C19D8" w:rsidRPr="009C19D8" w:rsidRDefault="009C19D8" w:rsidP="009C19D8">
      <w:pPr>
        <w:rPr>
          <w:sz w:val="24"/>
          <w:szCs w:val="24"/>
        </w:rPr>
      </w:pPr>
      <w:r w:rsidRPr="009C19D8">
        <w:rPr>
          <w:sz w:val="24"/>
          <w:szCs w:val="24"/>
        </w:rPr>
        <w:t xml:space="preserve">  </w:t>
      </w:r>
      <w:proofErr w:type="spellStart"/>
      <w:r w:rsidRPr="009C19D8">
        <w:rPr>
          <w:sz w:val="24"/>
          <w:szCs w:val="24"/>
        </w:rPr>
        <w:t>CharID</w:t>
      </w:r>
      <w:proofErr w:type="spellEnd"/>
      <w:r w:rsidRPr="009C19D8">
        <w:rPr>
          <w:sz w:val="24"/>
          <w:szCs w:val="24"/>
        </w:rPr>
        <w:t xml:space="preserve"> </w:t>
      </w:r>
      <w:proofErr w:type="spellStart"/>
      <w:r w:rsidRPr="009C19D8">
        <w:rPr>
          <w:sz w:val="24"/>
          <w:szCs w:val="24"/>
        </w:rPr>
        <w:t>int</w:t>
      </w:r>
      <w:proofErr w:type="spellEnd"/>
      <w:r w:rsidRPr="009C19D8">
        <w:rPr>
          <w:sz w:val="24"/>
          <w:szCs w:val="24"/>
        </w:rPr>
        <w:t>,</w:t>
      </w:r>
    </w:p>
    <w:p w:rsidR="009C19D8" w:rsidRPr="009C19D8" w:rsidRDefault="009C19D8" w:rsidP="009C19D8">
      <w:pPr>
        <w:rPr>
          <w:sz w:val="24"/>
          <w:szCs w:val="24"/>
        </w:rPr>
      </w:pPr>
      <w:r w:rsidRPr="009C19D8">
        <w:rPr>
          <w:sz w:val="24"/>
          <w:szCs w:val="24"/>
        </w:rPr>
        <w:t xml:space="preserve">  constraint </w:t>
      </w:r>
      <w:proofErr w:type="spellStart"/>
      <w:r w:rsidRPr="009C19D8">
        <w:rPr>
          <w:sz w:val="24"/>
          <w:szCs w:val="24"/>
        </w:rPr>
        <w:t>fk_char</w:t>
      </w:r>
      <w:proofErr w:type="spellEnd"/>
      <w:r w:rsidRPr="009C19D8">
        <w:rPr>
          <w:sz w:val="24"/>
          <w:szCs w:val="24"/>
        </w:rPr>
        <w:t xml:space="preserve"> foreign key (</w:t>
      </w:r>
      <w:proofErr w:type="spellStart"/>
      <w:r w:rsidRPr="009C19D8">
        <w:rPr>
          <w:sz w:val="24"/>
          <w:szCs w:val="24"/>
        </w:rPr>
        <w:t>charID</w:t>
      </w:r>
      <w:proofErr w:type="spellEnd"/>
      <w:r w:rsidRPr="009C19D8">
        <w:rPr>
          <w:sz w:val="24"/>
          <w:szCs w:val="24"/>
        </w:rPr>
        <w:t>)</w:t>
      </w:r>
    </w:p>
    <w:p w:rsidR="009C19D8" w:rsidRPr="009C19D8" w:rsidRDefault="009C19D8" w:rsidP="009C19D8">
      <w:pPr>
        <w:rPr>
          <w:sz w:val="24"/>
          <w:szCs w:val="24"/>
        </w:rPr>
      </w:pPr>
      <w:r w:rsidRPr="009C19D8">
        <w:rPr>
          <w:sz w:val="24"/>
          <w:szCs w:val="24"/>
        </w:rPr>
        <w:t xml:space="preserve">  references characters(ID)</w:t>
      </w:r>
    </w:p>
    <w:p w:rsidR="009C19D8" w:rsidRDefault="009C19D8" w:rsidP="009C19D8">
      <w:pPr>
        <w:rPr>
          <w:sz w:val="24"/>
          <w:szCs w:val="24"/>
        </w:rPr>
      </w:pPr>
      <w:r w:rsidRPr="009C19D8">
        <w:rPr>
          <w:sz w:val="24"/>
          <w:szCs w:val="24"/>
        </w:rPr>
        <w:t>);</w:t>
      </w:r>
    </w:p>
    <w:p w:rsidR="009C19D8" w:rsidRPr="009C19D8" w:rsidRDefault="009C19D8" w:rsidP="009C19D8">
      <w:pPr>
        <w:rPr>
          <w:sz w:val="24"/>
          <w:szCs w:val="24"/>
        </w:rPr>
      </w:pPr>
    </w:p>
    <w:p w:rsidR="009C19D8" w:rsidRPr="009C19D8" w:rsidRDefault="009C19D8" w:rsidP="009C19D8">
      <w:pPr>
        <w:rPr>
          <w:sz w:val="24"/>
          <w:szCs w:val="24"/>
        </w:rPr>
      </w:pPr>
      <w:r w:rsidRPr="009C19D8">
        <w:rPr>
          <w:sz w:val="24"/>
          <w:szCs w:val="24"/>
        </w:rPr>
        <w:t>create table Game (</w:t>
      </w:r>
    </w:p>
    <w:p w:rsidR="009C19D8" w:rsidRPr="009C19D8" w:rsidRDefault="009C19D8" w:rsidP="009C19D8">
      <w:pPr>
        <w:rPr>
          <w:sz w:val="24"/>
          <w:szCs w:val="24"/>
        </w:rPr>
      </w:pPr>
      <w:r w:rsidRPr="009C19D8">
        <w:rPr>
          <w:sz w:val="24"/>
          <w:szCs w:val="24"/>
        </w:rPr>
        <w:t xml:space="preserve">  team1ID </w:t>
      </w:r>
      <w:proofErr w:type="spellStart"/>
      <w:r w:rsidRPr="009C19D8">
        <w:rPr>
          <w:sz w:val="24"/>
          <w:szCs w:val="24"/>
        </w:rPr>
        <w:t>int</w:t>
      </w:r>
      <w:proofErr w:type="spellEnd"/>
      <w:r w:rsidRPr="009C19D8">
        <w:rPr>
          <w:sz w:val="24"/>
          <w:szCs w:val="24"/>
        </w:rPr>
        <w:t>,</w:t>
      </w:r>
    </w:p>
    <w:p w:rsidR="009C19D8" w:rsidRPr="009C19D8" w:rsidRDefault="009C19D8" w:rsidP="009C19D8">
      <w:pPr>
        <w:rPr>
          <w:sz w:val="24"/>
          <w:szCs w:val="24"/>
        </w:rPr>
      </w:pPr>
      <w:r w:rsidRPr="009C19D8">
        <w:rPr>
          <w:sz w:val="24"/>
          <w:szCs w:val="24"/>
        </w:rPr>
        <w:t xml:space="preserve">  Team2ID </w:t>
      </w:r>
      <w:proofErr w:type="spellStart"/>
      <w:r w:rsidRPr="009C19D8">
        <w:rPr>
          <w:sz w:val="24"/>
          <w:szCs w:val="24"/>
        </w:rPr>
        <w:t>int</w:t>
      </w:r>
      <w:proofErr w:type="spellEnd"/>
      <w:r w:rsidRPr="009C19D8">
        <w:rPr>
          <w:sz w:val="24"/>
          <w:szCs w:val="24"/>
        </w:rPr>
        <w:t>,</w:t>
      </w:r>
    </w:p>
    <w:p w:rsidR="009C19D8" w:rsidRPr="009C19D8" w:rsidRDefault="009C19D8" w:rsidP="009C19D8">
      <w:pPr>
        <w:rPr>
          <w:sz w:val="24"/>
          <w:szCs w:val="24"/>
        </w:rPr>
      </w:pPr>
      <w:r w:rsidRPr="009C19D8">
        <w:rPr>
          <w:sz w:val="24"/>
          <w:szCs w:val="24"/>
        </w:rPr>
        <w:t xml:space="preserve">  </w:t>
      </w:r>
      <w:proofErr w:type="spellStart"/>
      <w:r w:rsidRPr="009C19D8">
        <w:rPr>
          <w:sz w:val="24"/>
          <w:szCs w:val="24"/>
        </w:rPr>
        <w:t>WinnerID</w:t>
      </w:r>
      <w:proofErr w:type="spellEnd"/>
      <w:r w:rsidRPr="009C19D8">
        <w:rPr>
          <w:sz w:val="24"/>
          <w:szCs w:val="24"/>
        </w:rPr>
        <w:t xml:space="preserve"> </w:t>
      </w:r>
      <w:proofErr w:type="spellStart"/>
      <w:r w:rsidRPr="009C19D8">
        <w:rPr>
          <w:sz w:val="24"/>
          <w:szCs w:val="24"/>
        </w:rPr>
        <w:t>int</w:t>
      </w:r>
      <w:proofErr w:type="spellEnd"/>
      <w:r w:rsidRPr="009C19D8">
        <w:rPr>
          <w:sz w:val="24"/>
          <w:szCs w:val="24"/>
        </w:rPr>
        <w:t>,</w:t>
      </w:r>
    </w:p>
    <w:p w:rsidR="009C19D8" w:rsidRPr="009C19D8" w:rsidRDefault="009C19D8" w:rsidP="009C19D8">
      <w:pPr>
        <w:rPr>
          <w:sz w:val="24"/>
          <w:szCs w:val="24"/>
        </w:rPr>
      </w:pPr>
      <w:r w:rsidRPr="009C19D8">
        <w:rPr>
          <w:sz w:val="24"/>
          <w:szCs w:val="24"/>
        </w:rPr>
        <w:t xml:space="preserve">  constraint </w:t>
      </w:r>
      <w:proofErr w:type="spellStart"/>
      <w:r w:rsidRPr="009C19D8">
        <w:rPr>
          <w:sz w:val="24"/>
          <w:szCs w:val="24"/>
        </w:rPr>
        <w:t>fk_team</w:t>
      </w:r>
      <w:proofErr w:type="spellEnd"/>
      <w:r w:rsidRPr="009C19D8">
        <w:rPr>
          <w:sz w:val="24"/>
          <w:szCs w:val="24"/>
        </w:rPr>
        <w:t xml:space="preserve"> foreign key (team1ID)</w:t>
      </w:r>
    </w:p>
    <w:p w:rsidR="009C19D8" w:rsidRPr="009C19D8" w:rsidRDefault="009C19D8" w:rsidP="009C19D8">
      <w:pPr>
        <w:rPr>
          <w:sz w:val="24"/>
          <w:szCs w:val="24"/>
        </w:rPr>
      </w:pPr>
      <w:r w:rsidRPr="009C19D8">
        <w:rPr>
          <w:sz w:val="24"/>
          <w:szCs w:val="24"/>
        </w:rPr>
        <w:t xml:space="preserve">  references team(ID)</w:t>
      </w:r>
    </w:p>
    <w:p w:rsidR="009C19D8" w:rsidRDefault="009C19D8" w:rsidP="009C19D8">
      <w:pPr>
        <w:rPr>
          <w:sz w:val="24"/>
          <w:szCs w:val="24"/>
        </w:rPr>
      </w:pPr>
      <w:r w:rsidRPr="009C19D8">
        <w:rPr>
          <w:sz w:val="24"/>
          <w:szCs w:val="24"/>
        </w:rPr>
        <w:t>);</w:t>
      </w:r>
    </w:p>
    <w:p w:rsidR="002E6D87" w:rsidRDefault="002E6D87" w:rsidP="009C19D8">
      <w:pPr>
        <w:rPr>
          <w:sz w:val="24"/>
          <w:szCs w:val="24"/>
        </w:rPr>
      </w:pPr>
    </w:p>
    <w:p w:rsidR="00830CCA" w:rsidRDefault="00830CCA" w:rsidP="009C19D8">
      <w:pPr>
        <w:rPr>
          <w:sz w:val="24"/>
          <w:szCs w:val="24"/>
        </w:rPr>
      </w:pPr>
    </w:p>
    <w:p w:rsidR="002E6D87" w:rsidRDefault="002E6D87" w:rsidP="009C19D8">
      <w:pPr>
        <w:rPr>
          <w:sz w:val="24"/>
          <w:szCs w:val="24"/>
        </w:rPr>
      </w:pPr>
    </w:p>
    <w:p w:rsidR="002E6D87" w:rsidRDefault="002E6D87" w:rsidP="009C19D8">
      <w:pPr>
        <w:rPr>
          <w:sz w:val="24"/>
          <w:szCs w:val="24"/>
        </w:rPr>
      </w:pPr>
    </w:p>
    <w:p w:rsidR="002E6D87" w:rsidRDefault="002E6D87" w:rsidP="009C19D8">
      <w:pPr>
        <w:rPr>
          <w:sz w:val="24"/>
          <w:szCs w:val="24"/>
        </w:rPr>
      </w:pPr>
    </w:p>
    <w:p w:rsidR="002E6D87" w:rsidRDefault="002E6D87" w:rsidP="009C19D8">
      <w:pPr>
        <w:rPr>
          <w:sz w:val="24"/>
          <w:szCs w:val="24"/>
        </w:rPr>
      </w:pPr>
    </w:p>
    <w:p w:rsidR="002E6D87" w:rsidRDefault="002E6D87" w:rsidP="009C19D8">
      <w:pPr>
        <w:rPr>
          <w:sz w:val="24"/>
          <w:szCs w:val="24"/>
        </w:rPr>
      </w:pPr>
    </w:p>
    <w:p w:rsidR="002E6D87" w:rsidRPr="002E6D87" w:rsidRDefault="002E6D87" w:rsidP="002E6D87">
      <w:pPr>
        <w:jc w:val="center"/>
        <w:rPr>
          <w:b/>
          <w:sz w:val="24"/>
          <w:szCs w:val="24"/>
        </w:rPr>
      </w:pPr>
      <w:r>
        <w:rPr>
          <w:b/>
          <w:sz w:val="24"/>
          <w:szCs w:val="24"/>
        </w:rPr>
        <w:lastRenderedPageBreak/>
        <w:t>Sample Table Instances</w:t>
      </w:r>
    </w:p>
    <w:p w:rsidR="00830CCA" w:rsidRDefault="00830CCA" w:rsidP="00830CCA">
      <w:pPr>
        <w:rPr>
          <w:sz w:val="24"/>
          <w:szCs w:val="24"/>
        </w:rPr>
      </w:pPr>
      <w:r>
        <w:rPr>
          <w:sz w:val="24"/>
          <w:szCs w:val="24"/>
        </w:rPr>
        <w:t>Organization</w:t>
      </w:r>
    </w:p>
    <w:tbl>
      <w:tblPr>
        <w:tblStyle w:val="TableGrid"/>
        <w:tblW w:w="0" w:type="auto"/>
        <w:tblLook w:val="04A0" w:firstRow="1" w:lastRow="0" w:firstColumn="1" w:lastColumn="0" w:noHBand="0" w:noVBand="1"/>
      </w:tblPr>
      <w:tblGrid>
        <w:gridCol w:w="3116"/>
        <w:gridCol w:w="3117"/>
        <w:gridCol w:w="3117"/>
      </w:tblGrid>
      <w:tr w:rsidR="00830CCA" w:rsidTr="008C297D">
        <w:tc>
          <w:tcPr>
            <w:tcW w:w="3116" w:type="dxa"/>
          </w:tcPr>
          <w:p w:rsidR="00830CCA" w:rsidRDefault="00830CCA" w:rsidP="008C297D">
            <w:pPr>
              <w:rPr>
                <w:sz w:val="24"/>
                <w:szCs w:val="24"/>
              </w:rPr>
            </w:pPr>
            <w:r>
              <w:rPr>
                <w:sz w:val="24"/>
                <w:szCs w:val="24"/>
              </w:rPr>
              <w:t>1523</w:t>
            </w:r>
          </w:p>
        </w:tc>
        <w:tc>
          <w:tcPr>
            <w:tcW w:w="3117" w:type="dxa"/>
          </w:tcPr>
          <w:p w:rsidR="00830CCA" w:rsidRDefault="00830CCA" w:rsidP="008C297D">
            <w:pPr>
              <w:rPr>
                <w:sz w:val="24"/>
                <w:szCs w:val="24"/>
              </w:rPr>
            </w:pPr>
            <w:proofErr w:type="spellStart"/>
            <w:r>
              <w:rPr>
                <w:sz w:val="24"/>
                <w:szCs w:val="24"/>
              </w:rPr>
              <w:t>Funyuns</w:t>
            </w:r>
            <w:proofErr w:type="spellEnd"/>
          </w:p>
        </w:tc>
        <w:tc>
          <w:tcPr>
            <w:tcW w:w="3117" w:type="dxa"/>
          </w:tcPr>
          <w:p w:rsidR="00830CCA" w:rsidRDefault="00830CCA" w:rsidP="008C297D">
            <w:pPr>
              <w:rPr>
                <w:sz w:val="24"/>
                <w:szCs w:val="24"/>
              </w:rPr>
            </w:pPr>
            <w:r>
              <w:rPr>
                <w:sz w:val="24"/>
                <w:szCs w:val="24"/>
              </w:rPr>
              <w:t>3</w:t>
            </w:r>
          </w:p>
        </w:tc>
      </w:tr>
      <w:tr w:rsidR="00830CCA" w:rsidTr="008C297D">
        <w:tc>
          <w:tcPr>
            <w:tcW w:w="3116" w:type="dxa"/>
          </w:tcPr>
          <w:p w:rsidR="00830CCA" w:rsidRDefault="00830CCA" w:rsidP="008C297D">
            <w:pPr>
              <w:rPr>
                <w:sz w:val="24"/>
                <w:szCs w:val="24"/>
              </w:rPr>
            </w:pPr>
            <w:r>
              <w:rPr>
                <w:sz w:val="24"/>
                <w:szCs w:val="24"/>
              </w:rPr>
              <w:t>123</w:t>
            </w:r>
          </w:p>
        </w:tc>
        <w:tc>
          <w:tcPr>
            <w:tcW w:w="3117" w:type="dxa"/>
          </w:tcPr>
          <w:p w:rsidR="00830CCA" w:rsidRDefault="00830CCA" w:rsidP="008C297D">
            <w:pPr>
              <w:rPr>
                <w:sz w:val="24"/>
                <w:szCs w:val="24"/>
              </w:rPr>
            </w:pPr>
            <w:r>
              <w:rPr>
                <w:sz w:val="24"/>
                <w:szCs w:val="24"/>
              </w:rPr>
              <w:t>Beakers</w:t>
            </w:r>
          </w:p>
        </w:tc>
        <w:tc>
          <w:tcPr>
            <w:tcW w:w="3117" w:type="dxa"/>
          </w:tcPr>
          <w:p w:rsidR="00830CCA" w:rsidRDefault="00830CCA" w:rsidP="008C297D">
            <w:pPr>
              <w:rPr>
                <w:sz w:val="24"/>
                <w:szCs w:val="24"/>
              </w:rPr>
            </w:pPr>
            <w:r>
              <w:rPr>
                <w:sz w:val="24"/>
                <w:szCs w:val="24"/>
              </w:rPr>
              <w:t>2</w:t>
            </w:r>
          </w:p>
        </w:tc>
      </w:tr>
    </w:tbl>
    <w:p w:rsidR="00830CCA" w:rsidRPr="009C19D8" w:rsidRDefault="00830CCA" w:rsidP="00830CCA">
      <w:pPr>
        <w:rPr>
          <w:sz w:val="24"/>
          <w:szCs w:val="24"/>
        </w:rPr>
      </w:pPr>
    </w:p>
    <w:p w:rsidR="00830CCA" w:rsidRDefault="00830CCA" w:rsidP="00830CCA">
      <w:pPr>
        <w:rPr>
          <w:sz w:val="24"/>
          <w:szCs w:val="24"/>
        </w:rPr>
      </w:pPr>
      <w:r>
        <w:rPr>
          <w:sz w:val="24"/>
          <w:szCs w:val="24"/>
        </w:rPr>
        <w:t>Team</w:t>
      </w:r>
    </w:p>
    <w:tbl>
      <w:tblPr>
        <w:tblStyle w:val="TableGrid"/>
        <w:tblW w:w="0" w:type="auto"/>
        <w:tblLook w:val="04A0" w:firstRow="1" w:lastRow="0" w:firstColumn="1" w:lastColumn="0" w:noHBand="0" w:noVBand="1"/>
      </w:tblPr>
      <w:tblGrid>
        <w:gridCol w:w="3116"/>
        <w:gridCol w:w="3117"/>
        <w:gridCol w:w="3117"/>
      </w:tblGrid>
      <w:tr w:rsidR="00830CCA" w:rsidTr="008C297D">
        <w:tc>
          <w:tcPr>
            <w:tcW w:w="3116" w:type="dxa"/>
          </w:tcPr>
          <w:p w:rsidR="00830CCA" w:rsidRDefault="00830CCA" w:rsidP="008C297D">
            <w:pPr>
              <w:rPr>
                <w:sz w:val="24"/>
                <w:szCs w:val="24"/>
              </w:rPr>
            </w:pPr>
            <w:r>
              <w:rPr>
                <w:sz w:val="24"/>
                <w:szCs w:val="24"/>
              </w:rPr>
              <w:t>1</w:t>
            </w:r>
          </w:p>
        </w:tc>
        <w:tc>
          <w:tcPr>
            <w:tcW w:w="3117" w:type="dxa"/>
          </w:tcPr>
          <w:p w:rsidR="00830CCA" w:rsidRDefault="00830CCA" w:rsidP="008C297D">
            <w:pPr>
              <w:rPr>
                <w:sz w:val="24"/>
                <w:szCs w:val="24"/>
              </w:rPr>
            </w:pPr>
            <w:proofErr w:type="spellStart"/>
            <w:r>
              <w:rPr>
                <w:sz w:val="24"/>
                <w:szCs w:val="24"/>
              </w:rPr>
              <w:t>Bearclaw</w:t>
            </w:r>
            <w:proofErr w:type="spellEnd"/>
          </w:p>
        </w:tc>
        <w:tc>
          <w:tcPr>
            <w:tcW w:w="3117" w:type="dxa"/>
          </w:tcPr>
          <w:p w:rsidR="00830CCA" w:rsidRDefault="00830CCA" w:rsidP="008C297D">
            <w:pPr>
              <w:rPr>
                <w:sz w:val="24"/>
                <w:szCs w:val="24"/>
              </w:rPr>
            </w:pPr>
            <w:r>
              <w:rPr>
                <w:sz w:val="24"/>
                <w:szCs w:val="24"/>
              </w:rPr>
              <w:t>1523</w:t>
            </w:r>
          </w:p>
        </w:tc>
      </w:tr>
      <w:tr w:rsidR="00830CCA" w:rsidTr="008C297D">
        <w:tc>
          <w:tcPr>
            <w:tcW w:w="3116" w:type="dxa"/>
          </w:tcPr>
          <w:p w:rsidR="00830CCA" w:rsidRDefault="00830CCA" w:rsidP="008C297D">
            <w:pPr>
              <w:rPr>
                <w:sz w:val="24"/>
                <w:szCs w:val="24"/>
              </w:rPr>
            </w:pPr>
            <w:r>
              <w:rPr>
                <w:sz w:val="24"/>
                <w:szCs w:val="24"/>
              </w:rPr>
              <w:t>53</w:t>
            </w:r>
          </w:p>
        </w:tc>
        <w:tc>
          <w:tcPr>
            <w:tcW w:w="3117" w:type="dxa"/>
          </w:tcPr>
          <w:p w:rsidR="00830CCA" w:rsidRDefault="00830CCA" w:rsidP="008C297D">
            <w:pPr>
              <w:rPr>
                <w:sz w:val="24"/>
                <w:szCs w:val="24"/>
              </w:rPr>
            </w:pPr>
            <w:proofErr w:type="spellStart"/>
            <w:r>
              <w:rPr>
                <w:sz w:val="24"/>
                <w:szCs w:val="24"/>
              </w:rPr>
              <w:t>Chompies</w:t>
            </w:r>
            <w:proofErr w:type="spellEnd"/>
          </w:p>
        </w:tc>
        <w:tc>
          <w:tcPr>
            <w:tcW w:w="3117" w:type="dxa"/>
          </w:tcPr>
          <w:p w:rsidR="00830CCA" w:rsidRDefault="00830CCA" w:rsidP="008C297D">
            <w:pPr>
              <w:rPr>
                <w:sz w:val="24"/>
                <w:szCs w:val="24"/>
              </w:rPr>
            </w:pPr>
            <w:r>
              <w:rPr>
                <w:sz w:val="24"/>
                <w:szCs w:val="24"/>
              </w:rPr>
              <w:t>1523</w:t>
            </w:r>
          </w:p>
        </w:tc>
      </w:tr>
      <w:tr w:rsidR="00830CCA" w:rsidTr="008C297D">
        <w:tc>
          <w:tcPr>
            <w:tcW w:w="3116" w:type="dxa"/>
          </w:tcPr>
          <w:p w:rsidR="00830CCA" w:rsidRDefault="00830CCA" w:rsidP="008C297D">
            <w:pPr>
              <w:rPr>
                <w:sz w:val="24"/>
                <w:szCs w:val="24"/>
              </w:rPr>
            </w:pPr>
            <w:r>
              <w:rPr>
                <w:sz w:val="24"/>
                <w:szCs w:val="24"/>
              </w:rPr>
              <w:t>2</w:t>
            </w:r>
          </w:p>
        </w:tc>
        <w:tc>
          <w:tcPr>
            <w:tcW w:w="3117" w:type="dxa"/>
          </w:tcPr>
          <w:p w:rsidR="00830CCA" w:rsidRDefault="00830CCA" w:rsidP="008C297D">
            <w:pPr>
              <w:rPr>
                <w:sz w:val="24"/>
                <w:szCs w:val="24"/>
              </w:rPr>
            </w:pPr>
            <w:proofErr w:type="spellStart"/>
            <w:r>
              <w:rPr>
                <w:sz w:val="24"/>
                <w:szCs w:val="24"/>
              </w:rPr>
              <w:t>Munsters</w:t>
            </w:r>
            <w:proofErr w:type="spellEnd"/>
          </w:p>
        </w:tc>
        <w:tc>
          <w:tcPr>
            <w:tcW w:w="3117" w:type="dxa"/>
          </w:tcPr>
          <w:p w:rsidR="00830CCA" w:rsidRDefault="00830CCA" w:rsidP="008C297D">
            <w:pPr>
              <w:rPr>
                <w:sz w:val="24"/>
                <w:szCs w:val="24"/>
              </w:rPr>
            </w:pPr>
            <w:r>
              <w:rPr>
                <w:sz w:val="24"/>
                <w:szCs w:val="24"/>
              </w:rPr>
              <w:t>123</w:t>
            </w:r>
          </w:p>
        </w:tc>
      </w:tr>
    </w:tbl>
    <w:p w:rsidR="00830CCA" w:rsidRDefault="00830CCA" w:rsidP="009C19D8">
      <w:pPr>
        <w:rPr>
          <w:sz w:val="24"/>
          <w:szCs w:val="24"/>
        </w:rPr>
      </w:pPr>
    </w:p>
    <w:p w:rsidR="00830CCA" w:rsidRDefault="00830CCA" w:rsidP="00830CCA">
      <w:pPr>
        <w:rPr>
          <w:sz w:val="24"/>
          <w:szCs w:val="24"/>
        </w:rPr>
      </w:pPr>
      <w:r>
        <w:rPr>
          <w:sz w:val="24"/>
          <w:szCs w:val="24"/>
        </w:rPr>
        <w:t>Player</w:t>
      </w:r>
    </w:p>
    <w:tbl>
      <w:tblPr>
        <w:tblStyle w:val="TableGrid"/>
        <w:tblW w:w="0" w:type="auto"/>
        <w:tblLook w:val="04A0" w:firstRow="1" w:lastRow="0" w:firstColumn="1" w:lastColumn="0" w:noHBand="0" w:noVBand="1"/>
      </w:tblPr>
      <w:tblGrid>
        <w:gridCol w:w="3116"/>
        <w:gridCol w:w="3117"/>
        <w:gridCol w:w="3117"/>
      </w:tblGrid>
      <w:tr w:rsidR="00830CCA" w:rsidTr="008C297D">
        <w:tc>
          <w:tcPr>
            <w:tcW w:w="3116" w:type="dxa"/>
          </w:tcPr>
          <w:p w:rsidR="00830CCA" w:rsidRDefault="00830CCA" w:rsidP="008C297D">
            <w:pPr>
              <w:rPr>
                <w:sz w:val="24"/>
                <w:szCs w:val="24"/>
              </w:rPr>
            </w:pPr>
            <w:r>
              <w:rPr>
                <w:sz w:val="24"/>
                <w:szCs w:val="24"/>
              </w:rPr>
              <w:t>1</w:t>
            </w:r>
          </w:p>
        </w:tc>
        <w:tc>
          <w:tcPr>
            <w:tcW w:w="3117" w:type="dxa"/>
          </w:tcPr>
          <w:p w:rsidR="00830CCA" w:rsidRDefault="0079588D" w:rsidP="008C297D">
            <w:pPr>
              <w:rPr>
                <w:sz w:val="24"/>
                <w:szCs w:val="24"/>
              </w:rPr>
            </w:pPr>
            <w:hyperlink r:id="rId11" w:history="1">
              <w:r w:rsidR="00830CCA" w:rsidRPr="00491315">
                <w:rPr>
                  <w:rStyle w:val="Hyperlink"/>
                  <w:sz w:val="24"/>
                  <w:szCs w:val="24"/>
                </w:rPr>
                <w:t>Test.mail@testmail.com</w:t>
              </w:r>
            </w:hyperlink>
          </w:p>
        </w:tc>
        <w:tc>
          <w:tcPr>
            <w:tcW w:w="3117" w:type="dxa"/>
          </w:tcPr>
          <w:p w:rsidR="00830CCA" w:rsidRDefault="00830CCA" w:rsidP="008C297D">
            <w:pPr>
              <w:rPr>
                <w:sz w:val="24"/>
                <w:szCs w:val="24"/>
              </w:rPr>
            </w:pPr>
            <w:r>
              <w:rPr>
                <w:sz w:val="24"/>
                <w:szCs w:val="24"/>
              </w:rPr>
              <w:t>53</w:t>
            </w:r>
          </w:p>
        </w:tc>
      </w:tr>
      <w:tr w:rsidR="00830CCA" w:rsidTr="008C297D">
        <w:tc>
          <w:tcPr>
            <w:tcW w:w="3116" w:type="dxa"/>
          </w:tcPr>
          <w:p w:rsidR="00830CCA" w:rsidRDefault="00830CCA" w:rsidP="008C297D">
            <w:pPr>
              <w:rPr>
                <w:sz w:val="24"/>
                <w:szCs w:val="24"/>
              </w:rPr>
            </w:pPr>
            <w:r>
              <w:rPr>
                <w:sz w:val="24"/>
                <w:szCs w:val="24"/>
              </w:rPr>
              <w:t>2</w:t>
            </w:r>
          </w:p>
        </w:tc>
        <w:tc>
          <w:tcPr>
            <w:tcW w:w="3117" w:type="dxa"/>
          </w:tcPr>
          <w:p w:rsidR="00830CCA" w:rsidRDefault="0079588D" w:rsidP="008C297D">
            <w:pPr>
              <w:rPr>
                <w:sz w:val="24"/>
                <w:szCs w:val="24"/>
              </w:rPr>
            </w:pPr>
            <w:hyperlink r:id="rId12" w:history="1">
              <w:r w:rsidR="00830CCA" w:rsidRPr="00491315">
                <w:rPr>
                  <w:rStyle w:val="Hyperlink"/>
                  <w:sz w:val="24"/>
                  <w:szCs w:val="24"/>
                </w:rPr>
                <w:t>Mail.test@testmail.com</w:t>
              </w:r>
            </w:hyperlink>
          </w:p>
        </w:tc>
        <w:tc>
          <w:tcPr>
            <w:tcW w:w="3117" w:type="dxa"/>
          </w:tcPr>
          <w:p w:rsidR="00830CCA" w:rsidRDefault="00830CCA" w:rsidP="008C297D">
            <w:pPr>
              <w:rPr>
                <w:sz w:val="24"/>
                <w:szCs w:val="24"/>
              </w:rPr>
            </w:pPr>
            <w:r>
              <w:rPr>
                <w:sz w:val="24"/>
                <w:szCs w:val="24"/>
              </w:rPr>
              <w:t>53</w:t>
            </w:r>
          </w:p>
        </w:tc>
      </w:tr>
      <w:tr w:rsidR="00830CCA" w:rsidTr="008C297D">
        <w:tc>
          <w:tcPr>
            <w:tcW w:w="3116" w:type="dxa"/>
          </w:tcPr>
          <w:p w:rsidR="00830CCA" w:rsidRDefault="00830CCA" w:rsidP="008C297D">
            <w:pPr>
              <w:rPr>
                <w:sz w:val="24"/>
                <w:szCs w:val="24"/>
              </w:rPr>
            </w:pPr>
            <w:r>
              <w:rPr>
                <w:sz w:val="24"/>
                <w:szCs w:val="24"/>
              </w:rPr>
              <w:t>656</w:t>
            </w:r>
          </w:p>
        </w:tc>
        <w:tc>
          <w:tcPr>
            <w:tcW w:w="3117" w:type="dxa"/>
          </w:tcPr>
          <w:p w:rsidR="00830CCA" w:rsidRDefault="0079588D" w:rsidP="008C297D">
            <w:pPr>
              <w:rPr>
                <w:sz w:val="24"/>
                <w:szCs w:val="24"/>
              </w:rPr>
            </w:pPr>
            <w:hyperlink r:id="rId13" w:history="1">
              <w:r w:rsidR="00830CCA" w:rsidRPr="00491315">
                <w:rPr>
                  <w:rStyle w:val="Hyperlink"/>
                  <w:sz w:val="24"/>
                  <w:szCs w:val="24"/>
                </w:rPr>
                <w:t>test@test.com</w:t>
              </w:r>
            </w:hyperlink>
          </w:p>
        </w:tc>
        <w:tc>
          <w:tcPr>
            <w:tcW w:w="3117" w:type="dxa"/>
          </w:tcPr>
          <w:p w:rsidR="00830CCA" w:rsidRDefault="00830CCA" w:rsidP="008C297D">
            <w:pPr>
              <w:rPr>
                <w:sz w:val="24"/>
                <w:szCs w:val="24"/>
              </w:rPr>
            </w:pPr>
            <w:r>
              <w:rPr>
                <w:sz w:val="24"/>
                <w:szCs w:val="24"/>
              </w:rPr>
              <w:t>null</w:t>
            </w:r>
          </w:p>
        </w:tc>
      </w:tr>
    </w:tbl>
    <w:p w:rsidR="00830CCA" w:rsidRDefault="00830CCA" w:rsidP="009C19D8">
      <w:pPr>
        <w:rPr>
          <w:sz w:val="24"/>
          <w:szCs w:val="24"/>
        </w:rPr>
      </w:pPr>
    </w:p>
    <w:p w:rsidR="00830CCA" w:rsidRDefault="00830CCA" w:rsidP="00830CCA">
      <w:pPr>
        <w:rPr>
          <w:sz w:val="24"/>
          <w:szCs w:val="24"/>
        </w:rPr>
      </w:pPr>
      <w:proofErr w:type="spellStart"/>
      <w:r>
        <w:rPr>
          <w:sz w:val="24"/>
          <w:szCs w:val="24"/>
        </w:rPr>
        <w:t>OrgStats</w:t>
      </w:r>
      <w:proofErr w:type="spellEnd"/>
    </w:p>
    <w:tbl>
      <w:tblPr>
        <w:tblStyle w:val="TableGrid"/>
        <w:tblW w:w="0" w:type="auto"/>
        <w:tblLook w:val="04A0" w:firstRow="1" w:lastRow="0" w:firstColumn="1" w:lastColumn="0" w:noHBand="0" w:noVBand="1"/>
      </w:tblPr>
      <w:tblGrid>
        <w:gridCol w:w="3116"/>
        <w:gridCol w:w="3117"/>
        <w:gridCol w:w="3117"/>
      </w:tblGrid>
      <w:tr w:rsidR="00830CCA" w:rsidTr="008C297D">
        <w:tc>
          <w:tcPr>
            <w:tcW w:w="3116" w:type="dxa"/>
          </w:tcPr>
          <w:p w:rsidR="00830CCA" w:rsidRDefault="00830CCA" w:rsidP="008C297D">
            <w:pPr>
              <w:rPr>
                <w:sz w:val="24"/>
                <w:szCs w:val="24"/>
              </w:rPr>
            </w:pPr>
            <w:r>
              <w:rPr>
                <w:sz w:val="24"/>
                <w:szCs w:val="24"/>
              </w:rPr>
              <w:t>1</w:t>
            </w:r>
          </w:p>
        </w:tc>
        <w:tc>
          <w:tcPr>
            <w:tcW w:w="3117" w:type="dxa"/>
          </w:tcPr>
          <w:p w:rsidR="00830CCA" w:rsidRDefault="00830CCA" w:rsidP="008C297D">
            <w:pPr>
              <w:rPr>
                <w:sz w:val="24"/>
                <w:szCs w:val="24"/>
              </w:rPr>
            </w:pPr>
            <w:r>
              <w:rPr>
                <w:sz w:val="24"/>
                <w:szCs w:val="24"/>
              </w:rPr>
              <w:t>04/15/2016</w:t>
            </w:r>
          </w:p>
        </w:tc>
        <w:tc>
          <w:tcPr>
            <w:tcW w:w="3117" w:type="dxa"/>
          </w:tcPr>
          <w:p w:rsidR="00830CCA" w:rsidRDefault="00830CCA" w:rsidP="008C297D">
            <w:pPr>
              <w:rPr>
                <w:sz w:val="24"/>
                <w:szCs w:val="24"/>
              </w:rPr>
            </w:pPr>
            <w:r>
              <w:rPr>
                <w:sz w:val="24"/>
                <w:szCs w:val="24"/>
              </w:rPr>
              <w:t>1523</w:t>
            </w:r>
          </w:p>
        </w:tc>
      </w:tr>
      <w:tr w:rsidR="00830CCA" w:rsidTr="008C297D">
        <w:tc>
          <w:tcPr>
            <w:tcW w:w="3116" w:type="dxa"/>
          </w:tcPr>
          <w:p w:rsidR="00830CCA" w:rsidRDefault="00830CCA" w:rsidP="008C297D">
            <w:pPr>
              <w:rPr>
                <w:sz w:val="24"/>
                <w:szCs w:val="24"/>
              </w:rPr>
            </w:pPr>
            <w:r>
              <w:rPr>
                <w:sz w:val="24"/>
                <w:szCs w:val="24"/>
              </w:rPr>
              <w:t>1872</w:t>
            </w:r>
          </w:p>
        </w:tc>
        <w:tc>
          <w:tcPr>
            <w:tcW w:w="3117" w:type="dxa"/>
          </w:tcPr>
          <w:p w:rsidR="00830CCA" w:rsidRDefault="00830CCA" w:rsidP="008C297D">
            <w:pPr>
              <w:rPr>
                <w:sz w:val="24"/>
                <w:szCs w:val="24"/>
              </w:rPr>
            </w:pPr>
            <w:r>
              <w:rPr>
                <w:sz w:val="24"/>
                <w:szCs w:val="24"/>
              </w:rPr>
              <w:t>08/20/2016</w:t>
            </w:r>
          </w:p>
        </w:tc>
        <w:tc>
          <w:tcPr>
            <w:tcW w:w="3117" w:type="dxa"/>
          </w:tcPr>
          <w:p w:rsidR="00830CCA" w:rsidRDefault="00830CCA" w:rsidP="008C297D">
            <w:pPr>
              <w:rPr>
                <w:sz w:val="24"/>
                <w:szCs w:val="24"/>
              </w:rPr>
            </w:pPr>
            <w:r>
              <w:rPr>
                <w:sz w:val="24"/>
                <w:szCs w:val="24"/>
              </w:rPr>
              <w:t>123</w:t>
            </w:r>
          </w:p>
        </w:tc>
      </w:tr>
      <w:tr w:rsidR="00830CCA" w:rsidTr="008C297D">
        <w:tc>
          <w:tcPr>
            <w:tcW w:w="3116" w:type="dxa"/>
          </w:tcPr>
          <w:p w:rsidR="00830CCA" w:rsidRDefault="00830CCA" w:rsidP="008C297D">
            <w:pPr>
              <w:rPr>
                <w:sz w:val="24"/>
                <w:szCs w:val="24"/>
              </w:rPr>
            </w:pPr>
          </w:p>
        </w:tc>
        <w:tc>
          <w:tcPr>
            <w:tcW w:w="3117" w:type="dxa"/>
          </w:tcPr>
          <w:p w:rsidR="00830CCA" w:rsidRDefault="00830CCA" w:rsidP="008C297D">
            <w:pPr>
              <w:rPr>
                <w:sz w:val="24"/>
                <w:szCs w:val="24"/>
              </w:rPr>
            </w:pPr>
          </w:p>
        </w:tc>
        <w:tc>
          <w:tcPr>
            <w:tcW w:w="3117" w:type="dxa"/>
          </w:tcPr>
          <w:p w:rsidR="00830CCA" w:rsidRDefault="00830CCA" w:rsidP="008C297D">
            <w:pPr>
              <w:rPr>
                <w:sz w:val="24"/>
                <w:szCs w:val="24"/>
              </w:rPr>
            </w:pPr>
          </w:p>
        </w:tc>
      </w:tr>
    </w:tbl>
    <w:p w:rsidR="00830CCA" w:rsidRDefault="00830CCA" w:rsidP="009C19D8">
      <w:pPr>
        <w:rPr>
          <w:sz w:val="24"/>
          <w:szCs w:val="24"/>
        </w:rPr>
      </w:pPr>
    </w:p>
    <w:p w:rsidR="00830CCA" w:rsidRDefault="00830CCA" w:rsidP="00830CCA">
      <w:pPr>
        <w:rPr>
          <w:sz w:val="24"/>
          <w:szCs w:val="24"/>
        </w:rPr>
      </w:pPr>
      <w:proofErr w:type="spellStart"/>
      <w:r>
        <w:rPr>
          <w:sz w:val="24"/>
          <w:szCs w:val="24"/>
        </w:rPr>
        <w:t>TeamStats</w:t>
      </w:r>
      <w:proofErr w:type="spellEnd"/>
    </w:p>
    <w:tbl>
      <w:tblPr>
        <w:tblStyle w:val="TableGrid"/>
        <w:tblW w:w="0" w:type="auto"/>
        <w:tblLook w:val="04A0" w:firstRow="1" w:lastRow="0" w:firstColumn="1" w:lastColumn="0" w:noHBand="0" w:noVBand="1"/>
      </w:tblPr>
      <w:tblGrid>
        <w:gridCol w:w="2337"/>
        <w:gridCol w:w="2337"/>
        <w:gridCol w:w="2338"/>
        <w:gridCol w:w="2338"/>
      </w:tblGrid>
      <w:tr w:rsidR="00830CCA" w:rsidTr="008C297D">
        <w:tc>
          <w:tcPr>
            <w:tcW w:w="2337" w:type="dxa"/>
          </w:tcPr>
          <w:p w:rsidR="00830CCA" w:rsidRDefault="00830CCA" w:rsidP="008C297D">
            <w:pPr>
              <w:rPr>
                <w:sz w:val="24"/>
                <w:szCs w:val="24"/>
              </w:rPr>
            </w:pPr>
            <w:r>
              <w:rPr>
                <w:sz w:val="24"/>
                <w:szCs w:val="24"/>
              </w:rPr>
              <w:t>1</w:t>
            </w:r>
          </w:p>
        </w:tc>
        <w:tc>
          <w:tcPr>
            <w:tcW w:w="2337" w:type="dxa"/>
          </w:tcPr>
          <w:p w:rsidR="00830CCA" w:rsidRDefault="00830CCA" w:rsidP="008C297D">
            <w:pPr>
              <w:rPr>
                <w:sz w:val="24"/>
                <w:szCs w:val="24"/>
              </w:rPr>
            </w:pPr>
            <w:r>
              <w:rPr>
                <w:sz w:val="24"/>
                <w:szCs w:val="24"/>
              </w:rPr>
              <w:t>500</w:t>
            </w:r>
          </w:p>
        </w:tc>
        <w:tc>
          <w:tcPr>
            <w:tcW w:w="2338" w:type="dxa"/>
          </w:tcPr>
          <w:p w:rsidR="00830CCA" w:rsidRDefault="00830CCA" w:rsidP="008C297D">
            <w:pPr>
              <w:rPr>
                <w:sz w:val="24"/>
                <w:szCs w:val="24"/>
              </w:rPr>
            </w:pPr>
            <w:r>
              <w:rPr>
                <w:sz w:val="24"/>
                <w:szCs w:val="24"/>
              </w:rPr>
              <w:t>433</w:t>
            </w:r>
          </w:p>
        </w:tc>
        <w:tc>
          <w:tcPr>
            <w:tcW w:w="2338" w:type="dxa"/>
          </w:tcPr>
          <w:p w:rsidR="00830CCA" w:rsidRDefault="00830CCA" w:rsidP="008C297D">
            <w:pPr>
              <w:rPr>
                <w:sz w:val="24"/>
                <w:szCs w:val="24"/>
              </w:rPr>
            </w:pPr>
            <w:r>
              <w:rPr>
                <w:sz w:val="24"/>
                <w:szCs w:val="24"/>
              </w:rPr>
              <w:t>53</w:t>
            </w:r>
          </w:p>
        </w:tc>
      </w:tr>
      <w:tr w:rsidR="00830CCA" w:rsidTr="008C297D">
        <w:tc>
          <w:tcPr>
            <w:tcW w:w="2337" w:type="dxa"/>
          </w:tcPr>
          <w:p w:rsidR="00830CCA" w:rsidRDefault="00830CCA" w:rsidP="008C297D">
            <w:pPr>
              <w:rPr>
                <w:sz w:val="24"/>
                <w:szCs w:val="24"/>
              </w:rPr>
            </w:pPr>
            <w:r>
              <w:rPr>
                <w:sz w:val="24"/>
                <w:szCs w:val="24"/>
              </w:rPr>
              <w:t>2</w:t>
            </w:r>
          </w:p>
        </w:tc>
        <w:tc>
          <w:tcPr>
            <w:tcW w:w="2337" w:type="dxa"/>
          </w:tcPr>
          <w:p w:rsidR="00830CCA" w:rsidRDefault="00830CCA" w:rsidP="008C297D">
            <w:pPr>
              <w:rPr>
                <w:sz w:val="24"/>
                <w:szCs w:val="24"/>
              </w:rPr>
            </w:pPr>
            <w:r>
              <w:rPr>
                <w:sz w:val="24"/>
                <w:szCs w:val="24"/>
              </w:rPr>
              <w:t>499</w:t>
            </w:r>
          </w:p>
        </w:tc>
        <w:tc>
          <w:tcPr>
            <w:tcW w:w="2338" w:type="dxa"/>
          </w:tcPr>
          <w:p w:rsidR="00830CCA" w:rsidRDefault="00830CCA" w:rsidP="008C297D">
            <w:pPr>
              <w:rPr>
                <w:sz w:val="24"/>
                <w:szCs w:val="24"/>
              </w:rPr>
            </w:pPr>
            <w:r>
              <w:rPr>
                <w:sz w:val="24"/>
                <w:szCs w:val="24"/>
              </w:rPr>
              <w:t>450</w:t>
            </w:r>
          </w:p>
        </w:tc>
        <w:tc>
          <w:tcPr>
            <w:tcW w:w="2338" w:type="dxa"/>
          </w:tcPr>
          <w:p w:rsidR="00830CCA" w:rsidRDefault="00830CCA" w:rsidP="008C297D">
            <w:pPr>
              <w:rPr>
                <w:sz w:val="24"/>
                <w:szCs w:val="24"/>
              </w:rPr>
            </w:pPr>
            <w:r>
              <w:rPr>
                <w:sz w:val="24"/>
                <w:szCs w:val="24"/>
              </w:rPr>
              <w:t>2</w:t>
            </w:r>
          </w:p>
        </w:tc>
      </w:tr>
      <w:tr w:rsidR="00830CCA" w:rsidTr="008C297D">
        <w:tc>
          <w:tcPr>
            <w:tcW w:w="2337" w:type="dxa"/>
          </w:tcPr>
          <w:p w:rsidR="00830CCA" w:rsidRDefault="00830CCA" w:rsidP="008C297D">
            <w:pPr>
              <w:rPr>
                <w:sz w:val="24"/>
                <w:szCs w:val="24"/>
              </w:rPr>
            </w:pPr>
            <w:r>
              <w:rPr>
                <w:sz w:val="24"/>
                <w:szCs w:val="24"/>
              </w:rPr>
              <w:t>3</w:t>
            </w:r>
          </w:p>
        </w:tc>
        <w:tc>
          <w:tcPr>
            <w:tcW w:w="2337" w:type="dxa"/>
          </w:tcPr>
          <w:p w:rsidR="00830CCA" w:rsidRDefault="00830CCA" w:rsidP="008C297D">
            <w:pPr>
              <w:rPr>
                <w:sz w:val="24"/>
                <w:szCs w:val="24"/>
              </w:rPr>
            </w:pPr>
            <w:r>
              <w:rPr>
                <w:sz w:val="24"/>
                <w:szCs w:val="24"/>
              </w:rPr>
              <w:t>495</w:t>
            </w:r>
          </w:p>
        </w:tc>
        <w:tc>
          <w:tcPr>
            <w:tcW w:w="2338" w:type="dxa"/>
          </w:tcPr>
          <w:p w:rsidR="00830CCA" w:rsidRDefault="00830CCA" w:rsidP="008C297D">
            <w:pPr>
              <w:rPr>
                <w:sz w:val="24"/>
                <w:szCs w:val="24"/>
              </w:rPr>
            </w:pPr>
            <w:r>
              <w:rPr>
                <w:sz w:val="24"/>
                <w:szCs w:val="24"/>
              </w:rPr>
              <w:t>400</w:t>
            </w:r>
          </w:p>
        </w:tc>
        <w:tc>
          <w:tcPr>
            <w:tcW w:w="2338" w:type="dxa"/>
          </w:tcPr>
          <w:p w:rsidR="00830CCA" w:rsidRDefault="00830CCA" w:rsidP="008C297D">
            <w:pPr>
              <w:rPr>
                <w:sz w:val="24"/>
                <w:szCs w:val="24"/>
              </w:rPr>
            </w:pPr>
            <w:r>
              <w:rPr>
                <w:sz w:val="24"/>
                <w:szCs w:val="24"/>
              </w:rPr>
              <w:t>1</w:t>
            </w:r>
          </w:p>
        </w:tc>
      </w:tr>
    </w:tbl>
    <w:p w:rsidR="00830CCA" w:rsidRDefault="00830CCA" w:rsidP="009C19D8">
      <w:pPr>
        <w:rPr>
          <w:sz w:val="24"/>
          <w:szCs w:val="24"/>
        </w:rPr>
      </w:pPr>
    </w:p>
    <w:p w:rsidR="00830CCA" w:rsidRDefault="00830CCA" w:rsidP="00830CCA">
      <w:pPr>
        <w:rPr>
          <w:sz w:val="24"/>
          <w:szCs w:val="24"/>
        </w:rPr>
      </w:pPr>
      <w:proofErr w:type="spellStart"/>
      <w:r>
        <w:rPr>
          <w:sz w:val="24"/>
          <w:szCs w:val="24"/>
        </w:rPr>
        <w:t>PlayerStats</w:t>
      </w:r>
      <w:proofErr w:type="spellEnd"/>
    </w:p>
    <w:tbl>
      <w:tblPr>
        <w:tblStyle w:val="TableGrid"/>
        <w:tblW w:w="0" w:type="auto"/>
        <w:tblLook w:val="04A0" w:firstRow="1" w:lastRow="0" w:firstColumn="1" w:lastColumn="0" w:noHBand="0" w:noVBand="1"/>
      </w:tblPr>
      <w:tblGrid>
        <w:gridCol w:w="3116"/>
        <w:gridCol w:w="3117"/>
        <w:gridCol w:w="3117"/>
      </w:tblGrid>
      <w:tr w:rsidR="00830CCA" w:rsidTr="008C297D">
        <w:tc>
          <w:tcPr>
            <w:tcW w:w="3116" w:type="dxa"/>
          </w:tcPr>
          <w:p w:rsidR="00830CCA" w:rsidRDefault="00830CCA" w:rsidP="008C297D">
            <w:pPr>
              <w:rPr>
                <w:sz w:val="24"/>
                <w:szCs w:val="24"/>
              </w:rPr>
            </w:pPr>
            <w:r>
              <w:rPr>
                <w:sz w:val="24"/>
                <w:szCs w:val="24"/>
              </w:rPr>
              <w:t>1</w:t>
            </w:r>
          </w:p>
        </w:tc>
        <w:tc>
          <w:tcPr>
            <w:tcW w:w="3117" w:type="dxa"/>
          </w:tcPr>
          <w:p w:rsidR="00830CCA" w:rsidRDefault="00830CCA" w:rsidP="008C297D">
            <w:pPr>
              <w:rPr>
                <w:sz w:val="24"/>
                <w:szCs w:val="24"/>
              </w:rPr>
            </w:pPr>
            <w:r>
              <w:rPr>
                <w:sz w:val="24"/>
                <w:szCs w:val="24"/>
              </w:rPr>
              <w:t>04/15/2016</w:t>
            </w:r>
          </w:p>
        </w:tc>
        <w:tc>
          <w:tcPr>
            <w:tcW w:w="3117" w:type="dxa"/>
          </w:tcPr>
          <w:p w:rsidR="00830CCA" w:rsidRDefault="00830CCA" w:rsidP="008C297D">
            <w:pPr>
              <w:rPr>
                <w:sz w:val="24"/>
                <w:szCs w:val="24"/>
              </w:rPr>
            </w:pPr>
            <w:r>
              <w:rPr>
                <w:sz w:val="24"/>
                <w:szCs w:val="24"/>
              </w:rPr>
              <w:t>656</w:t>
            </w:r>
          </w:p>
        </w:tc>
      </w:tr>
      <w:tr w:rsidR="00830CCA" w:rsidTr="008C297D">
        <w:tc>
          <w:tcPr>
            <w:tcW w:w="3116" w:type="dxa"/>
          </w:tcPr>
          <w:p w:rsidR="00830CCA" w:rsidRDefault="00830CCA" w:rsidP="008C297D">
            <w:pPr>
              <w:rPr>
                <w:sz w:val="24"/>
                <w:szCs w:val="24"/>
              </w:rPr>
            </w:pPr>
            <w:r>
              <w:rPr>
                <w:sz w:val="24"/>
                <w:szCs w:val="24"/>
              </w:rPr>
              <w:t>2</w:t>
            </w:r>
          </w:p>
        </w:tc>
        <w:tc>
          <w:tcPr>
            <w:tcW w:w="3117" w:type="dxa"/>
          </w:tcPr>
          <w:p w:rsidR="00830CCA" w:rsidRDefault="00830CCA" w:rsidP="008C297D">
            <w:pPr>
              <w:rPr>
                <w:sz w:val="24"/>
                <w:szCs w:val="24"/>
              </w:rPr>
            </w:pPr>
            <w:r>
              <w:rPr>
                <w:sz w:val="24"/>
                <w:szCs w:val="24"/>
              </w:rPr>
              <w:t>8/22/2016</w:t>
            </w:r>
          </w:p>
        </w:tc>
        <w:tc>
          <w:tcPr>
            <w:tcW w:w="3117" w:type="dxa"/>
          </w:tcPr>
          <w:p w:rsidR="00830CCA" w:rsidRDefault="00830CCA" w:rsidP="008C297D">
            <w:pPr>
              <w:rPr>
                <w:sz w:val="24"/>
                <w:szCs w:val="24"/>
              </w:rPr>
            </w:pPr>
            <w:r>
              <w:rPr>
                <w:sz w:val="24"/>
                <w:szCs w:val="24"/>
              </w:rPr>
              <w:t>1</w:t>
            </w:r>
          </w:p>
        </w:tc>
      </w:tr>
      <w:tr w:rsidR="00830CCA" w:rsidTr="008C297D">
        <w:tc>
          <w:tcPr>
            <w:tcW w:w="3116" w:type="dxa"/>
          </w:tcPr>
          <w:p w:rsidR="00830CCA" w:rsidRDefault="00830CCA" w:rsidP="008C297D">
            <w:pPr>
              <w:rPr>
                <w:sz w:val="24"/>
                <w:szCs w:val="24"/>
              </w:rPr>
            </w:pPr>
            <w:r>
              <w:rPr>
                <w:sz w:val="24"/>
                <w:szCs w:val="24"/>
              </w:rPr>
              <w:t>3</w:t>
            </w:r>
          </w:p>
        </w:tc>
        <w:tc>
          <w:tcPr>
            <w:tcW w:w="3117" w:type="dxa"/>
          </w:tcPr>
          <w:p w:rsidR="00830CCA" w:rsidRDefault="00830CCA" w:rsidP="008C297D">
            <w:pPr>
              <w:rPr>
                <w:sz w:val="24"/>
                <w:szCs w:val="24"/>
              </w:rPr>
            </w:pPr>
            <w:r>
              <w:rPr>
                <w:sz w:val="24"/>
                <w:szCs w:val="24"/>
              </w:rPr>
              <w:t>8/22/2016</w:t>
            </w:r>
          </w:p>
        </w:tc>
        <w:tc>
          <w:tcPr>
            <w:tcW w:w="3117" w:type="dxa"/>
          </w:tcPr>
          <w:p w:rsidR="00830CCA" w:rsidRDefault="00830CCA" w:rsidP="008C297D">
            <w:pPr>
              <w:rPr>
                <w:sz w:val="24"/>
                <w:szCs w:val="24"/>
              </w:rPr>
            </w:pPr>
            <w:r>
              <w:rPr>
                <w:sz w:val="24"/>
                <w:szCs w:val="24"/>
              </w:rPr>
              <w:t>2</w:t>
            </w:r>
          </w:p>
        </w:tc>
      </w:tr>
    </w:tbl>
    <w:p w:rsidR="00830CCA" w:rsidRDefault="00830CCA" w:rsidP="009C19D8">
      <w:pPr>
        <w:rPr>
          <w:sz w:val="24"/>
          <w:szCs w:val="24"/>
        </w:rPr>
      </w:pPr>
    </w:p>
    <w:p w:rsidR="00830CCA" w:rsidRDefault="00830CCA" w:rsidP="00830CCA">
      <w:pPr>
        <w:rPr>
          <w:sz w:val="24"/>
          <w:szCs w:val="24"/>
        </w:rPr>
      </w:pPr>
      <w:r>
        <w:rPr>
          <w:sz w:val="24"/>
          <w:szCs w:val="24"/>
        </w:rPr>
        <w:t>Characters</w:t>
      </w:r>
    </w:p>
    <w:tbl>
      <w:tblPr>
        <w:tblStyle w:val="TableGrid"/>
        <w:tblW w:w="0" w:type="auto"/>
        <w:tblLook w:val="04A0" w:firstRow="1" w:lastRow="0" w:firstColumn="1" w:lastColumn="0" w:noHBand="0" w:noVBand="1"/>
      </w:tblPr>
      <w:tblGrid>
        <w:gridCol w:w="2337"/>
        <w:gridCol w:w="2337"/>
        <w:gridCol w:w="2338"/>
        <w:gridCol w:w="2338"/>
      </w:tblGrid>
      <w:tr w:rsidR="00830CCA" w:rsidTr="008C297D">
        <w:tc>
          <w:tcPr>
            <w:tcW w:w="2337" w:type="dxa"/>
          </w:tcPr>
          <w:p w:rsidR="00830CCA" w:rsidRDefault="00830CCA" w:rsidP="008C297D">
            <w:pPr>
              <w:rPr>
                <w:sz w:val="24"/>
                <w:szCs w:val="24"/>
              </w:rPr>
            </w:pPr>
            <w:r>
              <w:rPr>
                <w:sz w:val="24"/>
                <w:szCs w:val="24"/>
              </w:rPr>
              <w:t>1</w:t>
            </w:r>
          </w:p>
        </w:tc>
        <w:tc>
          <w:tcPr>
            <w:tcW w:w="2337" w:type="dxa"/>
          </w:tcPr>
          <w:p w:rsidR="00830CCA" w:rsidRDefault="00830CCA" w:rsidP="008C297D">
            <w:pPr>
              <w:rPr>
                <w:sz w:val="24"/>
                <w:szCs w:val="24"/>
              </w:rPr>
            </w:pPr>
            <w:proofErr w:type="spellStart"/>
            <w:r>
              <w:rPr>
                <w:sz w:val="24"/>
                <w:szCs w:val="24"/>
              </w:rPr>
              <w:t>FakeName</w:t>
            </w:r>
            <w:proofErr w:type="spellEnd"/>
          </w:p>
        </w:tc>
        <w:tc>
          <w:tcPr>
            <w:tcW w:w="2338" w:type="dxa"/>
          </w:tcPr>
          <w:p w:rsidR="00830CCA" w:rsidRDefault="00830CCA" w:rsidP="008C297D">
            <w:pPr>
              <w:rPr>
                <w:sz w:val="24"/>
                <w:szCs w:val="24"/>
              </w:rPr>
            </w:pPr>
            <w:r>
              <w:rPr>
                <w:sz w:val="24"/>
                <w:szCs w:val="24"/>
              </w:rPr>
              <w:t>Medic</w:t>
            </w:r>
          </w:p>
        </w:tc>
        <w:tc>
          <w:tcPr>
            <w:tcW w:w="2338" w:type="dxa"/>
          </w:tcPr>
          <w:p w:rsidR="00830CCA" w:rsidRDefault="00830CCA" w:rsidP="008C297D">
            <w:pPr>
              <w:rPr>
                <w:sz w:val="24"/>
                <w:szCs w:val="24"/>
              </w:rPr>
            </w:pPr>
            <w:r>
              <w:rPr>
                <w:sz w:val="24"/>
                <w:szCs w:val="24"/>
              </w:rPr>
              <w:t>656</w:t>
            </w:r>
          </w:p>
        </w:tc>
      </w:tr>
      <w:tr w:rsidR="00830CCA" w:rsidTr="008C297D">
        <w:tc>
          <w:tcPr>
            <w:tcW w:w="2337" w:type="dxa"/>
          </w:tcPr>
          <w:p w:rsidR="00830CCA" w:rsidRDefault="00830CCA" w:rsidP="008C297D">
            <w:pPr>
              <w:rPr>
                <w:sz w:val="24"/>
                <w:szCs w:val="24"/>
              </w:rPr>
            </w:pPr>
            <w:r>
              <w:rPr>
                <w:sz w:val="24"/>
                <w:szCs w:val="24"/>
              </w:rPr>
              <w:t>2</w:t>
            </w:r>
          </w:p>
        </w:tc>
        <w:tc>
          <w:tcPr>
            <w:tcW w:w="2337" w:type="dxa"/>
          </w:tcPr>
          <w:p w:rsidR="00830CCA" w:rsidRDefault="00830CCA" w:rsidP="008C297D">
            <w:pPr>
              <w:rPr>
                <w:sz w:val="24"/>
                <w:szCs w:val="24"/>
              </w:rPr>
            </w:pPr>
            <w:proofErr w:type="spellStart"/>
            <w:r>
              <w:rPr>
                <w:sz w:val="24"/>
                <w:szCs w:val="24"/>
              </w:rPr>
              <w:t>FantasyName</w:t>
            </w:r>
            <w:proofErr w:type="spellEnd"/>
          </w:p>
        </w:tc>
        <w:tc>
          <w:tcPr>
            <w:tcW w:w="2338" w:type="dxa"/>
          </w:tcPr>
          <w:p w:rsidR="00830CCA" w:rsidRDefault="00830CCA" w:rsidP="008C297D">
            <w:pPr>
              <w:rPr>
                <w:sz w:val="24"/>
                <w:szCs w:val="24"/>
              </w:rPr>
            </w:pPr>
            <w:r>
              <w:rPr>
                <w:sz w:val="24"/>
                <w:szCs w:val="24"/>
              </w:rPr>
              <w:t>Support</w:t>
            </w:r>
          </w:p>
        </w:tc>
        <w:tc>
          <w:tcPr>
            <w:tcW w:w="2338" w:type="dxa"/>
          </w:tcPr>
          <w:p w:rsidR="00830CCA" w:rsidRDefault="00830CCA" w:rsidP="008C297D">
            <w:pPr>
              <w:rPr>
                <w:sz w:val="24"/>
                <w:szCs w:val="24"/>
              </w:rPr>
            </w:pPr>
            <w:r>
              <w:rPr>
                <w:sz w:val="24"/>
                <w:szCs w:val="24"/>
              </w:rPr>
              <w:t>656</w:t>
            </w:r>
          </w:p>
        </w:tc>
      </w:tr>
      <w:tr w:rsidR="00830CCA" w:rsidTr="008C297D">
        <w:tc>
          <w:tcPr>
            <w:tcW w:w="2337" w:type="dxa"/>
          </w:tcPr>
          <w:p w:rsidR="00830CCA" w:rsidRDefault="00830CCA" w:rsidP="008C297D">
            <w:pPr>
              <w:rPr>
                <w:sz w:val="24"/>
                <w:szCs w:val="24"/>
              </w:rPr>
            </w:pPr>
            <w:r>
              <w:rPr>
                <w:sz w:val="24"/>
                <w:szCs w:val="24"/>
              </w:rPr>
              <w:t>654</w:t>
            </w:r>
          </w:p>
        </w:tc>
        <w:tc>
          <w:tcPr>
            <w:tcW w:w="2337" w:type="dxa"/>
          </w:tcPr>
          <w:p w:rsidR="00830CCA" w:rsidRDefault="00830CCA" w:rsidP="008C297D">
            <w:pPr>
              <w:rPr>
                <w:sz w:val="24"/>
                <w:szCs w:val="24"/>
              </w:rPr>
            </w:pPr>
            <w:proofErr w:type="spellStart"/>
            <w:r>
              <w:rPr>
                <w:sz w:val="24"/>
                <w:szCs w:val="24"/>
              </w:rPr>
              <w:t>BirBigs</w:t>
            </w:r>
            <w:proofErr w:type="spellEnd"/>
          </w:p>
        </w:tc>
        <w:tc>
          <w:tcPr>
            <w:tcW w:w="2338" w:type="dxa"/>
          </w:tcPr>
          <w:p w:rsidR="00830CCA" w:rsidRDefault="00830CCA" w:rsidP="008C297D">
            <w:pPr>
              <w:rPr>
                <w:sz w:val="24"/>
                <w:szCs w:val="24"/>
              </w:rPr>
            </w:pPr>
            <w:r>
              <w:rPr>
                <w:sz w:val="24"/>
                <w:szCs w:val="24"/>
              </w:rPr>
              <w:t>Attack</w:t>
            </w:r>
          </w:p>
        </w:tc>
        <w:tc>
          <w:tcPr>
            <w:tcW w:w="2338" w:type="dxa"/>
          </w:tcPr>
          <w:p w:rsidR="00830CCA" w:rsidRDefault="00830CCA" w:rsidP="008C297D">
            <w:pPr>
              <w:rPr>
                <w:sz w:val="24"/>
                <w:szCs w:val="24"/>
              </w:rPr>
            </w:pPr>
            <w:r>
              <w:rPr>
                <w:sz w:val="24"/>
                <w:szCs w:val="24"/>
              </w:rPr>
              <w:t>1</w:t>
            </w:r>
          </w:p>
        </w:tc>
      </w:tr>
      <w:tr w:rsidR="00830CCA" w:rsidTr="008C297D">
        <w:tc>
          <w:tcPr>
            <w:tcW w:w="2337" w:type="dxa"/>
          </w:tcPr>
          <w:p w:rsidR="00830CCA" w:rsidRDefault="00830CCA" w:rsidP="008C297D">
            <w:pPr>
              <w:rPr>
                <w:sz w:val="24"/>
                <w:szCs w:val="24"/>
              </w:rPr>
            </w:pPr>
            <w:r>
              <w:rPr>
                <w:sz w:val="24"/>
                <w:szCs w:val="24"/>
              </w:rPr>
              <w:t>655</w:t>
            </w:r>
          </w:p>
        </w:tc>
        <w:tc>
          <w:tcPr>
            <w:tcW w:w="2337" w:type="dxa"/>
          </w:tcPr>
          <w:p w:rsidR="00830CCA" w:rsidRDefault="00830CCA" w:rsidP="008C297D">
            <w:pPr>
              <w:rPr>
                <w:sz w:val="24"/>
                <w:szCs w:val="24"/>
              </w:rPr>
            </w:pPr>
            <w:r>
              <w:rPr>
                <w:sz w:val="24"/>
                <w:szCs w:val="24"/>
              </w:rPr>
              <w:t>Biggles</w:t>
            </w:r>
          </w:p>
        </w:tc>
        <w:tc>
          <w:tcPr>
            <w:tcW w:w="2338" w:type="dxa"/>
          </w:tcPr>
          <w:p w:rsidR="00830CCA" w:rsidRDefault="00830CCA" w:rsidP="008C297D">
            <w:pPr>
              <w:rPr>
                <w:sz w:val="24"/>
                <w:szCs w:val="24"/>
              </w:rPr>
            </w:pPr>
            <w:r>
              <w:rPr>
                <w:sz w:val="24"/>
                <w:szCs w:val="24"/>
              </w:rPr>
              <w:t>Sniper</w:t>
            </w:r>
          </w:p>
        </w:tc>
        <w:tc>
          <w:tcPr>
            <w:tcW w:w="2338" w:type="dxa"/>
          </w:tcPr>
          <w:p w:rsidR="00830CCA" w:rsidRDefault="00830CCA" w:rsidP="008C297D">
            <w:pPr>
              <w:rPr>
                <w:sz w:val="24"/>
                <w:szCs w:val="24"/>
              </w:rPr>
            </w:pPr>
            <w:r>
              <w:rPr>
                <w:sz w:val="24"/>
                <w:szCs w:val="24"/>
              </w:rPr>
              <w:t>1</w:t>
            </w:r>
          </w:p>
        </w:tc>
      </w:tr>
    </w:tbl>
    <w:p w:rsidR="00830CCA" w:rsidRDefault="00830CCA" w:rsidP="009C19D8">
      <w:pPr>
        <w:rPr>
          <w:sz w:val="24"/>
          <w:szCs w:val="24"/>
        </w:rPr>
      </w:pPr>
    </w:p>
    <w:p w:rsidR="002E6D87" w:rsidRDefault="002E6D87" w:rsidP="002E6D87">
      <w:pPr>
        <w:rPr>
          <w:sz w:val="24"/>
          <w:szCs w:val="24"/>
        </w:rPr>
      </w:pPr>
      <w:proofErr w:type="spellStart"/>
      <w:r>
        <w:rPr>
          <w:sz w:val="24"/>
          <w:szCs w:val="24"/>
        </w:rPr>
        <w:t>CharacterStats</w:t>
      </w:r>
      <w:proofErr w:type="spellEnd"/>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2E6D87" w:rsidTr="008C297D">
        <w:tc>
          <w:tcPr>
            <w:tcW w:w="1335" w:type="dxa"/>
          </w:tcPr>
          <w:p w:rsidR="002E6D87" w:rsidRDefault="002E6D87" w:rsidP="008C297D">
            <w:pPr>
              <w:rPr>
                <w:sz w:val="24"/>
                <w:szCs w:val="24"/>
              </w:rPr>
            </w:pPr>
            <w:r>
              <w:rPr>
                <w:sz w:val="24"/>
                <w:szCs w:val="24"/>
              </w:rPr>
              <w:t>500</w:t>
            </w:r>
          </w:p>
        </w:tc>
        <w:tc>
          <w:tcPr>
            <w:tcW w:w="1335" w:type="dxa"/>
          </w:tcPr>
          <w:p w:rsidR="002E6D87" w:rsidRDefault="002E6D87" w:rsidP="008C297D">
            <w:pPr>
              <w:rPr>
                <w:sz w:val="24"/>
                <w:szCs w:val="24"/>
              </w:rPr>
            </w:pPr>
            <w:r>
              <w:rPr>
                <w:sz w:val="24"/>
                <w:szCs w:val="24"/>
              </w:rPr>
              <w:t>15235</w:t>
            </w:r>
          </w:p>
        </w:tc>
        <w:tc>
          <w:tcPr>
            <w:tcW w:w="1336" w:type="dxa"/>
          </w:tcPr>
          <w:p w:rsidR="002E6D87" w:rsidRDefault="002E6D87" w:rsidP="008C297D">
            <w:pPr>
              <w:rPr>
                <w:sz w:val="24"/>
                <w:szCs w:val="24"/>
              </w:rPr>
            </w:pPr>
            <w:r>
              <w:rPr>
                <w:sz w:val="24"/>
                <w:szCs w:val="24"/>
              </w:rPr>
              <w:t>1000</w:t>
            </w:r>
          </w:p>
        </w:tc>
        <w:tc>
          <w:tcPr>
            <w:tcW w:w="1336" w:type="dxa"/>
          </w:tcPr>
          <w:p w:rsidR="002E6D87" w:rsidRDefault="002E6D87" w:rsidP="008C297D">
            <w:pPr>
              <w:rPr>
                <w:sz w:val="24"/>
                <w:szCs w:val="24"/>
              </w:rPr>
            </w:pPr>
            <w:r>
              <w:rPr>
                <w:sz w:val="24"/>
                <w:szCs w:val="24"/>
              </w:rPr>
              <w:t>14235</w:t>
            </w:r>
          </w:p>
        </w:tc>
        <w:tc>
          <w:tcPr>
            <w:tcW w:w="1336" w:type="dxa"/>
          </w:tcPr>
          <w:p w:rsidR="002E6D87" w:rsidRDefault="002E6D87" w:rsidP="008C297D">
            <w:pPr>
              <w:rPr>
                <w:sz w:val="24"/>
                <w:szCs w:val="24"/>
              </w:rPr>
            </w:pPr>
            <w:r>
              <w:rPr>
                <w:sz w:val="24"/>
                <w:szCs w:val="24"/>
              </w:rPr>
              <w:t>900</w:t>
            </w:r>
          </w:p>
        </w:tc>
        <w:tc>
          <w:tcPr>
            <w:tcW w:w="1336" w:type="dxa"/>
          </w:tcPr>
          <w:p w:rsidR="002E6D87" w:rsidRDefault="002E6D87" w:rsidP="008C297D">
            <w:pPr>
              <w:rPr>
                <w:sz w:val="24"/>
                <w:szCs w:val="24"/>
              </w:rPr>
            </w:pPr>
            <w:r>
              <w:rPr>
                <w:sz w:val="24"/>
                <w:szCs w:val="24"/>
              </w:rPr>
              <w:t>957</w:t>
            </w:r>
          </w:p>
        </w:tc>
        <w:tc>
          <w:tcPr>
            <w:tcW w:w="1336" w:type="dxa"/>
          </w:tcPr>
          <w:p w:rsidR="002E6D87" w:rsidRDefault="002E6D87" w:rsidP="008C297D">
            <w:pPr>
              <w:rPr>
                <w:sz w:val="24"/>
                <w:szCs w:val="24"/>
              </w:rPr>
            </w:pPr>
          </w:p>
        </w:tc>
      </w:tr>
      <w:tr w:rsidR="002E6D87" w:rsidTr="008C297D">
        <w:tc>
          <w:tcPr>
            <w:tcW w:w="1335" w:type="dxa"/>
          </w:tcPr>
          <w:p w:rsidR="002E6D87" w:rsidRDefault="002E6D87" w:rsidP="008C297D">
            <w:pPr>
              <w:rPr>
                <w:sz w:val="24"/>
                <w:szCs w:val="24"/>
              </w:rPr>
            </w:pPr>
            <w:r>
              <w:rPr>
                <w:sz w:val="24"/>
                <w:szCs w:val="24"/>
              </w:rPr>
              <w:t>1</w:t>
            </w:r>
          </w:p>
        </w:tc>
        <w:tc>
          <w:tcPr>
            <w:tcW w:w="1335" w:type="dxa"/>
          </w:tcPr>
          <w:p w:rsidR="002E6D87" w:rsidRDefault="002E6D87" w:rsidP="008C297D">
            <w:pPr>
              <w:rPr>
                <w:sz w:val="24"/>
                <w:szCs w:val="24"/>
              </w:rPr>
            </w:pPr>
            <w:r>
              <w:rPr>
                <w:sz w:val="24"/>
                <w:szCs w:val="24"/>
              </w:rPr>
              <w:t>284637</w:t>
            </w:r>
          </w:p>
        </w:tc>
        <w:tc>
          <w:tcPr>
            <w:tcW w:w="1336" w:type="dxa"/>
          </w:tcPr>
          <w:p w:rsidR="002E6D87" w:rsidRDefault="002E6D87" w:rsidP="008C297D">
            <w:pPr>
              <w:rPr>
                <w:sz w:val="24"/>
                <w:szCs w:val="24"/>
              </w:rPr>
            </w:pPr>
            <w:r>
              <w:rPr>
                <w:sz w:val="24"/>
                <w:szCs w:val="24"/>
              </w:rPr>
              <w:t>284637</w:t>
            </w:r>
          </w:p>
        </w:tc>
        <w:tc>
          <w:tcPr>
            <w:tcW w:w="1336" w:type="dxa"/>
          </w:tcPr>
          <w:p w:rsidR="002E6D87" w:rsidRDefault="002E6D87" w:rsidP="008C297D">
            <w:pPr>
              <w:rPr>
                <w:sz w:val="24"/>
                <w:szCs w:val="24"/>
              </w:rPr>
            </w:pPr>
            <w:r>
              <w:rPr>
                <w:sz w:val="24"/>
                <w:szCs w:val="24"/>
              </w:rPr>
              <w:t>0</w:t>
            </w:r>
          </w:p>
        </w:tc>
        <w:tc>
          <w:tcPr>
            <w:tcW w:w="1336" w:type="dxa"/>
          </w:tcPr>
          <w:p w:rsidR="002E6D87" w:rsidRDefault="002E6D87" w:rsidP="008C297D">
            <w:pPr>
              <w:rPr>
                <w:sz w:val="24"/>
                <w:szCs w:val="24"/>
              </w:rPr>
            </w:pPr>
            <w:r>
              <w:rPr>
                <w:sz w:val="24"/>
                <w:szCs w:val="24"/>
              </w:rPr>
              <w:t>284637</w:t>
            </w:r>
          </w:p>
        </w:tc>
        <w:tc>
          <w:tcPr>
            <w:tcW w:w="1336" w:type="dxa"/>
          </w:tcPr>
          <w:p w:rsidR="002E6D87" w:rsidRDefault="002E6D87" w:rsidP="008C297D">
            <w:pPr>
              <w:rPr>
                <w:sz w:val="24"/>
                <w:szCs w:val="24"/>
              </w:rPr>
            </w:pPr>
            <w:r>
              <w:rPr>
                <w:sz w:val="24"/>
                <w:szCs w:val="24"/>
              </w:rPr>
              <w:t>0</w:t>
            </w:r>
          </w:p>
        </w:tc>
        <w:tc>
          <w:tcPr>
            <w:tcW w:w="1336" w:type="dxa"/>
          </w:tcPr>
          <w:p w:rsidR="002E6D87" w:rsidRDefault="002E6D87" w:rsidP="008C297D">
            <w:pPr>
              <w:rPr>
                <w:sz w:val="24"/>
                <w:szCs w:val="24"/>
              </w:rPr>
            </w:pPr>
          </w:p>
        </w:tc>
      </w:tr>
    </w:tbl>
    <w:p w:rsidR="002E6D87" w:rsidRDefault="002E6D87" w:rsidP="009C19D8">
      <w:pPr>
        <w:rPr>
          <w:sz w:val="24"/>
          <w:szCs w:val="24"/>
        </w:rPr>
      </w:pPr>
    </w:p>
    <w:p w:rsidR="00EF4FED" w:rsidRDefault="00EF4FED" w:rsidP="002E6D87">
      <w:pPr>
        <w:rPr>
          <w:sz w:val="24"/>
          <w:szCs w:val="24"/>
        </w:rPr>
      </w:pPr>
    </w:p>
    <w:p w:rsidR="002E6D87" w:rsidRDefault="002E6D87" w:rsidP="002E6D87">
      <w:pPr>
        <w:rPr>
          <w:sz w:val="24"/>
          <w:szCs w:val="24"/>
        </w:rPr>
      </w:pPr>
      <w:bookmarkStart w:id="0" w:name="_GoBack"/>
      <w:bookmarkEnd w:id="0"/>
      <w:r>
        <w:rPr>
          <w:sz w:val="24"/>
          <w:szCs w:val="24"/>
        </w:rPr>
        <w:lastRenderedPageBreak/>
        <w:t>Game</w:t>
      </w:r>
    </w:p>
    <w:tbl>
      <w:tblPr>
        <w:tblStyle w:val="TableGrid"/>
        <w:tblW w:w="0" w:type="auto"/>
        <w:tblLook w:val="04A0" w:firstRow="1" w:lastRow="0" w:firstColumn="1" w:lastColumn="0" w:noHBand="0" w:noVBand="1"/>
      </w:tblPr>
      <w:tblGrid>
        <w:gridCol w:w="3116"/>
        <w:gridCol w:w="3117"/>
        <w:gridCol w:w="3117"/>
      </w:tblGrid>
      <w:tr w:rsidR="002E6D87" w:rsidTr="008C297D">
        <w:tc>
          <w:tcPr>
            <w:tcW w:w="3116" w:type="dxa"/>
          </w:tcPr>
          <w:p w:rsidR="002E6D87" w:rsidRDefault="002E6D87" w:rsidP="008C297D">
            <w:pPr>
              <w:rPr>
                <w:sz w:val="24"/>
                <w:szCs w:val="24"/>
              </w:rPr>
            </w:pPr>
            <w:r>
              <w:rPr>
                <w:sz w:val="24"/>
                <w:szCs w:val="24"/>
              </w:rPr>
              <w:t>1</w:t>
            </w:r>
          </w:p>
        </w:tc>
        <w:tc>
          <w:tcPr>
            <w:tcW w:w="3117" w:type="dxa"/>
          </w:tcPr>
          <w:p w:rsidR="002E6D87" w:rsidRDefault="002E6D87" w:rsidP="008C297D">
            <w:pPr>
              <w:rPr>
                <w:sz w:val="24"/>
                <w:szCs w:val="24"/>
              </w:rPr>
            </w:pPr>
            <w:r>
              <w:rPr>
                <w:sz w:val="24"/>
                <w:szCs w:val="24"/>
              </w:rPr>
              <w:t>2</w:t>
            </w:r>
          </w:p>
        </w:tc>
        <w:tc>
          <w:tcPr>
            <w:tcW w:w="3117" w:type="dxa"/>
          </w:tcPr>
          <w:p w:rsidR="002E6D87" w:rsidRDefault="002E6D87" w:rsidP="008C297D">
            <w:pPr>
              <w:rPr>
                <w:sz w:val="24"/>
                <w:szCs w:val="24"/>
              </w:rPr>
            </w:pPr>
            <w:r>
              <w:rPr>
                <w:sz w:val="24"/>
                <w:szCs w:val="24"/>
              </w:rPr>
              <w:t>1</w:t>
            </w:r>
          </w:p>
        </w:tc>
      </w:tr>
      <w:tr w:rsidR="002E6D87" w:rsidTr="008C297D">
        <w:tc>
          <w:tcPr>
            <w:tcW w:w="3116" w:type="dxa"/>
          </w:tcPr>
          <w:p w:rsidR="002E6D87" w:rsidRDefault="002E6D87" w:rsidP="008C297D">
            <w:pPr>
              <w:rPr>
                <w:sz w:val="24"/>
                <w:szCs w:val="24"/>
              </w:rPr>
            </w:pPr>
            <w:r>
              <w:rPr>
                <w:sz w:val="24"/>
                <w:szCs w:val="24"/>
              </w:rPr>
              <w:t>2</w:t>
            </w:r>
          </w:p>
        </w:tc>
        <w:tc>
          <w:tcPr>
            <w:tcW w:w="3117" w:type="dxa"/>
          </w:tcPr>
          <w:p w:rsidR="002E6D87" w:rsidRDefault="002E6D87" w:rsidP="008C297D">
            <w:pPr>
              <w:rPr>
                <w:sz w:val="24"/>
                <w:szCs w:val="24"/>
              </w:rPr>
            </w:pPr>
            <w:r>
              <w:rPr>
                <w:sz w:val="24"/>
                <w:szCs w:val="24"/>
              </w:rPr>
              <w:t>3</w:t>
            </w:r>
          </w:p>
        </w:tc>
        <w:tc>
          <w:tcPr>
            <w:tcW w:w="3117" w:type="dxa"/>
          </w:tcPr>
          <w:p w:rsidR="002E6D87" w:rsidRDefault="002E6D87" w:rsidP="008C297D">
            <w:pPr>
              <w:rPr>
                <w:sz w:val="24"/>
                <w:szCs w:val="24"/>
              </w:rPr>
            </w:pPr>
            <w:r>
              <w:rPr>
                <w:sz w:val="24"/>
                <w:szCs w:val="24"/>
              </w:rPr>
              <w:t>3</w:t>
            </w:r>
          </w:p>
        </w:tc>
      </w:tr>
    </w:tbl>
    <w:p w:rsidR="00D976F3" w:rsidRDefault="00D976F3" w:rsidP="009C19D8">
      <w:pPr>
        <w:rPr>
          <w:sz w:val="24"/>
          <w:szCs w:val="24"/>
        </w:rPr>
      </w:pPr>
    </w:p>
    <w:p w:rsidR="002E6D87" w:rsidRDefault="00D976F3" w:rsidP="009C19D8">
      <w:pPr>
        <w:rPr>
          <w:sz w:val="24"/>
          <w:szCs w:val="24"/>
        </w:rPr>
      </w:pPr>
      <w:r>
        <w:rPr>
          <w:sz w:val="24"/>
          <w:szCs w:val="24"/>
        </w:rPr>
        <w:br w:type="page"/>
      </w:r>
    </w:p>
    <w:p w:rsidR="00D976F3" w:rsidRDefault="00D976F3" w:rsidP="00D976F3">
      <w:pPr>
        <w:jc w:val="center"/>
        <w:rPr>
          <w:b/>
          <w:sz w:val="24"/>
          <w:szCs w:val="24"/>
        </w:rPr>
      </w:pPr>
      <w:r w:rsidRPr="00D976F3">
        <w:rPr>
          <w:b/>
          <w:sz w:val="24"/>
          <w:szCs w:val="24"/>
        </w:rPr>
        <w:lastRenderedPageBreak/>
        <w:t>Tables Created in Database</w:t>
      </w:r>
    </w:p>
    <w:p w:rsidR="00D976F3" w:rsidRPr="00D976F3" w:rsidRDefault="00D976F3" w:rsidP="00D976F3">
      <w:pPr>
        <w:jc w:val="center"/>
        <w:rPr>
          <w:b/>
          <w:sz w:val="24"/>
          <w:szCs w:val="24"/>
        </w:rPr>
      </w:pPr>
    </w:p>
    <w:p w:rsidR="00E2737A" w:rsidRPr="009C19D8" w:rsidRDefault="00E2737A" w:rsidP="009C19D8">
      <w:pPr>
        <w:rPr>
          <w:sz w:val="24"/>
          <w:szCs w:val="24"/>
        </w:rPr>
      </w:pPr>
      <w:r>
        <w:rPr>
          <w:noProof/>
          <w:sz w:val="24"/>
          <w:szCs w:val="24"/>
        </w:rPr>
        <w:drawing>
          <wp:inline distT="0" distB="0" distL="0" distR="0">
            <wp:extent cx="4763165" cy="315321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fore.PNG"/>
                    <pic:cNvPicPr/>
                  </pic:nvPicPr>
                  <pic:blipFill>
                    <a:blip r:embed="rId14">
                      <a:extLst>
                        <a:ext uri="{28A0092B-C50C-407E-A947-70E740481C1C}">
                          <a14:useLocalDpi xmlns:a14="http://schemas.microsoft.com/office/drawing/2010/main" val="0"/>
                        </a:ext>
                      </a:extLst>
                    </a:blip>
                    <a:stretch>
                      <a:fillRect/>
                    </a:stretch>
                  </pic:blipFill>
                  <pic:spPr>
                    <a:xfrm>
                      <a:off x="0" y="0"/>
                      <a:ext cx="4763165" cy="3153215"/>
                    </a:xfrm>
                    <a:prstGeom prst="rect">
                      <a:avLst/>
                    </a:prstGeom>
                  </pic:spPr>
                </pic:pic>
              </a:graphicData>
            </a:graphic>
          </wp:inline>
        </w:drawing>
      </w:r>
      <w:r>
        <w:rPr>
          <w:noProof/>
          <w:sz w:val="24"/>
          <w:szCs w:val="24"/>
        </w:rPr>
        <w:drawing>
          <wp:inline distT="0" distB="0" distL="0" distR="0">
            <wp:extent cx="4763165" cy="31817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ter.PNG"/>
                    <pic:cNvPicPr/>
                  </pic:nvPicPr>
                  <pic:blipFill>
                    <a:blip r:embed="rId15">
                      <a:extLst>
                        <a:ext uri="{28A0092B-C50C-407E-A947-70E740481C1C}">
                          <a14:useLocalDpi xmlns:a14="http://schemas.microsoft.com/office/drawing/2010/main" val="0"/>
                        </a:ext>
                      </a:extLst>
                    </a:blip>
                    <a:stretch>
                      <a:fillRect/>
                    </a:stretch>
                  </pic:blipFill>
                  <pic:spPr>
                    <a:xfrm>
                      <a:off x="0" y="0"/>
                      <a:ext cx="4763165" cy="3181794"/>
                    </a:xfrm>
                    <a:prstGeom prst="rect">
                      <a:avLst/>
                    </a:prstGeom>
                  </pic:spPr>
                </pic:pic>
              </a:graphicData>
            </a:graphic>
          </wp:inline>
        </w:drawing>
      </w:r>
    </w:p>
    <w:sectPr w:rsidR="00E2737A" w:rsidRPr="009C19D8">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588D" w:rsidRDefault="0079588D" w:rsidP="00F56E65">
      <w:r>
        <w:separator/>
      </w:r>
    </w:p>
  </w:endnote>
  <w:endnote w:type="continuationSeparator" w:id="0">
    <w:p w:rsidR="0079588D" w:rsidRDefault="0079588D" w:rsidP="00F56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588D" w:rsidRDefault="0079588D" w:rsidP="00F56E65">
      <w:r>
        <w:separator/>
      </w:r>
    </w:p>
  </w:footnote>
  <w:footnote w:type="continuationSeparator" w:id="0">
    <w:p w:rsidR="0079588D" w:rsidRDefault="0079588D" w:rsidP="00F56E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E65" w:rsidRDefault="00F56E65">
    <w:pPr>
      <w:pStyle w:val="Header"/>
    </w:pPr>
    <w:r>
      <w:t>Jonathan Hale</w:t>
    </w:r>
  </w:p>
  <w:p w:rsidR="00F56E65" w:rsidRDefault="00F56E65">
    <w:pPr>
      <w:pStyle w:val="Header"/>
    </w:pPr>
    <w:r>
      <w:t>CSCI 4850</w:t>
    </w:r>
  </w:p>
  <w:p w:rsidR="00F56E65" w:rsidRDefault="00F56E65">
    <w:pPr>
      <w:pStyle w:val="Header"/>
    </w:pPr>
    <w:r>
      <w:t>Project 1</w:t>
    </w:r>
  </w:p>
  <w:p w:rsidR="00F56E65" w:rsidRDefault="00F56E65">
    <w:pPr>
      <w:pStyle w:val="Header"/>
    </w:pPr>
    <w:r>
      <w:t xml:space="preserve">Parvathi </w:t>
    </w:r>
    <w:proofErr w:type="spellStart"/>
    <w:r>
      <w:t>Chundi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9E5"/>
    <w:rsid w:val="001A34AC"/>
    <w:rsid w:val="002473ED"/>
    <w:rsid w:val="00287AC3"/>
    <w:rsid w:val="002E6D87"/>
    <w:rsid w:val="002F6AC3"/>
    <w:rsid w:val="00350E9D"/>
    <w:rsid w:val="00387333"/>
    <w:rsid w:val="003F29E5"/>
    <w:rsid w:val="00416AA0"/>
    <w:rsid w:val="004372ED"/>
    <w:rsid w:val="00645252"/>
    <w:rsid w:val="006D3D6A"/>
    <w:rsid w:val="006D3D74"/>
    <w:rsid w:val="00777810"/>
    <w:rsid w:val="0079588D"/>
    <w:rsid w:val="007F5DA7"/>
    <w:rsid w:val="00830CCA"/>
    <w:rsid w:val="008C152E"/>
    <w:rsid w:val="00927D3A"/>
    <w:rsid w:val="009C19D8"/>
    <w:rsid w:val="00A33C1B"/>
    <w:rsid w:val="00A9204E"/>
    <w:rsid w:val="00AB22E0"/>
    <w:rsid w:val="00AE3EAE"/>
    <w:rsid w:val="00B93158"/>
    <w:rsid w:val="00BA644F"/>
    <w:rsid w:val="00C037B8"/>
    <w:rsid w:val="00C1330B"/>
    <w:rsid w:val="00C427CB"/>
    <w:rsid w:val="00CE71A8"/>
    <w:rsid w:val="00D976F3"/>
    <w:rsid w:val="00E2737A"/>
    <w:rsid w:val="00E40D85"/>
    <w:rsid w:val="00EB0F54"/>
    <w:rsid w:val="00EF4FED"/>
    <w:rsid w:val="00F505D9"/>
    <w:rsid w:val="00F56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F039A"/>
  <w15:chartTrackingRefBased/>
  <w15:docId w15:val="{7132FBAA-63D9-4CCC-99FB-E0FFF2482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table" w:styleId="TableGrid">
    <w:name w:val="Table Grid"/>
    <w:basedOn w:val="TableNormal"/>
    <w:uiPriority w:val="39"/>
    <w:rsid w:val="00E273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test@test.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Mail.test@testmail.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Test.mail@testmail.com"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ppData\Roaming\Microsoft\Templates\Single%20spaced%20(blank)(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(blank)(2).dotx</Template>
  <TotalTime>281</TotalTime>
  <Pages>8</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Hale</dc:creator>
  <cp:keywords/>
  <dc:description/>
  <cp:lastModifiedBy>Jon Hale</cp:lastModifiedBy>
  <cp:revision>7</cp:revision>
  <dcterms:created xsi:type="dcterms:W3CDTF">2017-02-21T22:17:00Z</dcterms:created>
  <dcterms:modified xsi:type="dcterms:W3CDTF">2017-03-02T18:33:00Z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